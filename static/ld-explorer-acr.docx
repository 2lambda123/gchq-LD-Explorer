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777CD" w14:textId="5F09E9BE" w:rsidR="005A298F" w:rsidRDefault="007A6668">
      <w:pPr>
        <w:pStyle w:val="Heading1"/>
      </w:pPr>
      <w:r w:rsidRPr="007A6668">
        <w:rPr>
          <w:sz w:val="48"/>
          <w:szCs w:val="48"/>
          <w:lang w:val="en-US"/>
        </w:rPr>
        <w:t>LD-Explorer</w:t>
      </w:r>
      <w:r w:rsidR="005A298F">
        <w:rPr>
          <w:sz w:val="48"/>
          <w:szCs w:val="48"/>
        </w:rPr>
        <w:t xml:space="preserve"> Accessibility Conformance Report</w:t>
      </w:r>
    </w:p>
    <w:p w14:paraId="5A7BD0FB" w14:textId="77777777" w:rsidR="005A298F" w:rsidRDefault="005A298F">
      <w:pPr>
        <w:pStyle w:val="Heading1"/>
      </w:pPr>
      <w:r>
        <w:rPr>
          <w:sz w:val="48"/>
          <w:szCs w:val="48"/>
          <w:lang w:val="en-US"/>
        </w:rPr>
        <w:t>WCAG Edition</w:t>
      </w:r>
    </w:p>
    <w:p w14:paraId="5B0D2165" w14:textId="77777777" w:rsidR="005A298F" w:rsidRDefault="005A298F">
      <w:pPr>
        <w:pStyle w:val="NormalWeb"/>
        <w:jc w:val="center"/>
      </w:pPr>
      <w:r>
        <w:rPr>
          <w:rFonts w:ascii="Arial" w:hAnsi="Arial" w:cs="Arial"/>
          <w:b/>
        </w:rPr>
        <w:t>(Based on VPAT</w:t>
      </w:r>
      <w:r>
        <w:rPr>
          <w:vertAlign w:val="superscript"/>
        </w:rPr>
        <w:t>®</w:t>
      </w:r>
      <w:r>
        <w:rPr>
          <w:rFonts w:ascii="Arial" w:hAnsi="Arial" w:cs="Arial"/>
          <w:b/>
        </w:rPr>
        <w:t xml:space="preserve"> Version 2.5)</w:t>
      </w:r>
    </w:p>
    <w:p w14:paraId="21C71555" w14:textId="418471AC" w:rsidR="005A298F" w:rsidRDefault="005A298F">
      <w:pPr>
        <w:pStyle w:val="Heading2"/>
      </w:pPr>
      <w:r>
        <w:t xml:space="preserve">Name of Product/Version: </w:t>
      </w:r>
      <w:r w:rsidR="00F72955" w:rsidRPr="007A6668">
        <w:rPr>
          <w:b w:val="0"/>
          <w:bCs w:val="0"/>
        </w:rPr>
        <w:t>LD-Explorer version 0.</w:t>
      </w:r>
      <w:r w:rsidR="00F24D72">
        <w:rPr>
          <w:b w:val="0"/>
          <w:bCs w:val="0"/>
        </w:rPr>
        <w:t>1</w:t>
      </w:r>
      <w:r w:rsidR="00F72955" w:rsidRPr="007A6668">
        <w:rPr>
          <w:b w:val="0"/>
          <w:bCs w:val="0"/>
        </w:rPr>
        <w:t>.0</w:t>
      </w:r>
    </w:p>
    <w:p w14:paraId="6D8A1819" w14:textId="1DA7E02B" w:rsidR="005A298F" w:rsidRDefault="005A298F">
      <w:pPr>
        <w:pStyle w:val="Heading2"/>
      </w:pPr>
      <w:r>
        <w:rPr>
          <w:lang w:val="en-US"/>
        </w:rPr>
        <w:t>Report D</w:t>
      </w:r>
      <w:r>
        <w:t xml:space="preserve">ate: </w:t>
      </w:r>
      <w:r w:rsidR="007A6668" w:rsidRPr="007A6668">
        <w:rPr>
          <w:b w:val="0"/>
          <w:bCs w:val="0"/>
        </w:rPr>
        <w:t>1</w:t>
      </w:r>
      <w:r w:rsidR="00DF2DDC">
        <w:rPr>
          <w:b w:val="0"/>
          <w:bCs w:val="0"/>
        </w:rPr>
        <w:t>1</w:t>
      </w:r>
      <w:r w:rsidR="007A6668" w:rsidRPr="007A6668">
        <w:rPr>
          <w:b w:val="0"/>
          <w:bCs w:val="0"/>
        </w:rPr>
        <w:t xml:space="preserve"> </w:t>
      </w:r>
      <w:r w:rsidR="00DF2DDC">
        <w:rPr>
          <w:b w:val="0"/>
          <w:bCs w:val="0"/>
        </w:rPr>
        <w:t xml:space="preserve">July </w:t>
      </w:r>
      <w:r w:rsidR="00F72955" w:rsidRPr="007A6668">
        <w:rPr>
          <w:b w:val="0"/>
          <w:bCs w:val="0"/>
        </w:rPr>
        <w:t>2024</w:t>
      </w:r>
    </w:p>
    <w:p w14:paraId="65CB5617" w14:textId="77777777" w:rsidR="005A298F" w:rsidRDefault="005A298F">
      <w:pPr>
        <w:pStyle w:val="Heading2"/>
      </w:pPr>
      <w:r>
        <w:t xml:space="preserve">Product Description: </w:t>
      </w:r>
      <w:r w:rsidR="00F72955" w:rsidRPr="007A6668">
        <w:rPr>
          <w:b w:val="0"/>
          <w:bCs w:val="0"/>
        </w:rPr>
        <w:t xml:space="preserve">LD-Explorer is a prototype software application </w:t>
      </w:r>
      <w:r w:rsidR="00F72955" w:rsidRPr="007A6668">
        <w:rPr>
          <w:rFonts w:ascii="Open Sans" w:hAnsi="Open Sans" w:cs="Open Sans"/>
          <w:b w:val="0"/>
          <w:bCs w:val="0"/>
          <w:color w:val="0B0C0C"/>
          <w:spacing w:val="1"/>
        </w:rPr>
        <w:t>that aims to enable both experts and newcomers to experiment with, and demonstrate approaches to, knowledge graphs and linked data.</w:t>
      </w:r>
    </w:p>
    <w:p w14:paraId="44B2967C" w14:textId="71A3B148" w:rsidR="005A298F" w:rsidRDefault="005A298F">
      <w:pPr>
        <w:pStyle w:val="Heading2"/>
      </w:pPr>
      <w:r>
        <w:t xml:space="preserve">Contact </w:t>
      </w:r>
      <w:r>
        <w:rPr>
          <w:lang w:val="en-US"/>
        </w:rPr>
        <w:t>I</w:t>
      </w:r>
      <w:r>
        <w:t>nformation:</w:t>
      </w:r>
      <w:r w:rsidR="00FC5ACB">
        <w:t xml:space="preserve"> Raise issue on github.</w:t>
      </w:r>
    </w:p>
    <w:p w14:paraId="1243DCA1" w14:textId="643B5314" w:rsidR="005A298F" w:rsidRDefault="005A298F" w:rsidP="001B642F">
      <w:pPr>
        <w:pStyle w:val="Heading2"/>
      </w:pPr>
      <w:r>
        <w:t xml:space="preserve">Notes: </w:t>
      </w:r>
      <w:r w:rsidR="007A6668">
        <w:rPr>
          <w:b w:val="0"/>
          <w:lang w:val="en-US"/>
        </w:rPr>
        <w:t xml:space="preserve">Individual ICDS components used in the app have been tested against WCAG 2.2 Level AA </w:t>
      </w:r>
      <w:r w:rsidR="007A6668" w:rsidRPr="00EA0862">
        <w:rPr>
          <w:rFonts w:ascii="Open Sans" w:hAnsi="Open Sans" w:cs="Open Sans"/>
          <w:b w:val="0"/>
          <w:bCs w:val="0"/>
          <w:color w:val="0B0C0C"/>
          <w:spacing w:val="1"/>
        </w:rPr>
        <w:t>with NVDA</w:t>
      </w:r>
      <w:r w:rsidR="007A6668">
        <w:rPr>
          <w:rFonts w:ascii="Open Sans" w:hAnsi="Open Sans" w:cs="Open Sans"/>
          <w:b w:val="0"/>
          <w:bCs w:val="0"/>
          <w:color w:val="0B0C0C"/>
          <w:spacing w:val="1"/>
        </w:rPr>
        <w:t>,</w:t>
      </w:r>
      <w:r w:rsidR="007A6668" w:rsidRPr="00EA0862">
        <w:rPr>
          <w:rFonts w:ascii="Open Sans" w:hAnsi="Open Sans" w:cs="Open Sans"/>
          <w:b w:val="0"/>
          <w:bCs w:val="0"/>
          <w:color w:val="0B0C0C"/>
          <w:spacing w:val="1"/>
        </w:rPr>
        <w:t xml:space="preserve"> VoiceOver, and several different users with different interaction methods</w:t>
      </w:r>
      <w:r w:rsidR="001B642F">
        <w:rPr>
          <w:rFonts w:ascii="Open Sans" w:hAnsi="Open Sans" w:cs="Open Sans"/>
          <w:b w:val="0"/>
          <w:bCs w:val="0"/>
          <w:color w:val="0B0C0C"/>
          <w:spacing w:val="1"/>
        </w:rPr>
        <w:t xml:space="preserve">. </w:t>
      </w:r>
      <w:r w:rsidR="001B642F" w:rsidRPr="001B642F">
        <w:rPr>
          <w:b w:val="0"/>
          <w:bCs w:val="0"/>
          <w:lang w:val="en-GB"/>
        </w:rPr>
        <w:t>Level AAA is not being evaluated so the table has been removed from this document. Legal Disclaimer section also removed as not applicable.</w:t>
      </w:r>
    </w:p>
    <w:p w14:paraId="3432C526" w14:textId="014F9458" w:rsidR="007A6668" w:rsidRDefault="005A298F" w:rsidP="007A6668">
      <w:pPr>
        <w:pStyle w:val="Heading2"/>
      </w:pPr>
      <w:r>
        <w:t>Evaluation Methods Used:</w:t>
      </w:r>
      <w:r w:rsidR="007A6668">
        <w:rPr>
          <w:b w:val="0"/>
        </w:rPr>
        <w:t xml:space="preserve"> </w:t>
      </w:r>
      <w:r w:rsidR="001B642F">
        <w:rPr>
          <w:b w:val="0"/>
        </w:rPr>
        <w:t xml:space="preserve">AXE automated testing, </w:t>
      </w:r>
      <w:r w:rsidR="007A6668">
        <w:rPr>
          <w:b w:val="0"/>
          <w:lang w:val="en-US"/>
        </w:rPr>
        <w:t xml:space="preserve">VoiceOver screen reader, </w:t>
      </w:r>
      <w:r w:rsidR="007A6668" w:rsidRPr="00854219">
        <w:rPr>
          <w:b w:val="0"/>
          <w:lang w:val="en-US"/>
        </w:rPr>
        <w:t>WAVE Web Accessibility Evaluation Tool</w:t>
      </w:r>
      <w:r w:rsidR="007A6668">
        <w:rPr>
          <w:b w:val="0"/>
          <w:lang w:val="en-US"/>
        </w:rPr>
        <w:t>, manual testing</w:t>
      </w:r>
    </w:p>
    <w:p w14:paraId="5073CE33" w14:textId="1AC21DD8" w:rsidR="005A298F" w:rsidRDefault="005A298F">
      <w:pPr>
        <w:pStyle w:val="Heading2"/>
      </w:pPr>
    </w:p>
    <w:p w14:paraId="05BA5FD6" w14:textId="77777777" w:rsidR="005A298F" w:rsidRDefault="005A298F">
      <w:pPr>
        <w:pStyle w:val="Heading2"/>
      </w:pPr>
      <w:r>
        <w:t>Applicable Standards/Guidelines</w:t>
      </w:r>
    </w:p>
    <w:p w14:paraId="59FB3808" w14:textId="77777777" w:rsidR="005A298F" w:rsidRDefault="005A298F">
      <w:r>
        <w:t>This report covers the degree of conformance for the following accessibility standard/guidelines:</w:t>
      </w:r>
    </w:p>
    <w:tbl>
      <w:tblPr>
        <w:tblW w:w="0" w:type="auto"/>
        <w:tblInd w:w="790" w:type="dxa"/>
        <w:tblLayout w:type="fixed"/>
        <w:tblLook w:val="0000" w:firstRow="0" w:lastRow="0" w:firstColumn="0" w:lastColumn="0" w:noHBand="0" w:noVBand="0"/>
      </w:tblPr>
      <w:tblGrid>
        <w:gridCol w:w="7785"/>
        <w:gridCol w:w="4223"/>
      </w:tblGrid>
      <w:tr w:rsidR="005A298F" w14:paraId="4645B8E5" w14:textId="77777777">
        <w:trPr>
          <w:tblHeader/>
        </w:trPr>
        <w:tc>
          <w:tcPr>
            <w:tcW w:w="7785" w:type="dxa"/>
            <w:tcBorders>
              <w:top w:val="single" w:sz="4" w:space="0" w:color="BFBFBF"/>
              <w:left w:val="single" w:sz="4" w:space="0" w:color="BFBFBF"/>
              <w:bottom w:val="single" w:sz="4" w:space="0" w:color="BFBFBF"/>
              <w:right w:val="single" w:sz="4" w:space="0" w:color="BFBFBF"/>
            </w:tcBorders>
            <w:shd w:val="clear" w:color="auto" w:fill="AEAAAA"/>
          </w:tcPr>
          <w:p w14:paraId="15A179F4" w14:textId="77777777" w:rsidR="005A298F" w:rsidRDefault="005A298F">
            <w:pPr>
              <w:pStyle w:val="Heading2"/>
              <w:spacing w:after="0"/>
            </w:pPr>
            <w:r>
              <w:rPr>
                <w:sz w:val="24"/>
                <w:szCs w:val="24"/>
                <w:lang w:val="en-US" w:eastAsia="en-US"/>
              </w:rPr>
              <w:t>Standard/Guideline</w:t>
            </w:r>
          </w:p>
        </w:tc>
        <w:tc>
          <w:tcPr>
            <w:tcW w:w="4223" w:type="dxa"/>
            <w:tcBorders>
              <w:top w:val="single" w:sz="4" w:space="0" w:color="BFBFBF"/>
              <w:left w:val="single" w:sz="4" w:space="0" w:color="BFBFBF"/>
              <w:bottom w:val="single" w:sz="4" w:space="0" w:color="BFBFBF"/>
              <w:right w:val="single" w:sz="4" w:space="0" w:color="BFBFBF"/>
            </w:tcBorders>
            <w:shd w:val="clear" w:color="auto" w:fill="AEAAAA"/>
          </w:tcPr>
          <w:p w14:paraId="6ED04075" w14:textId="77777777" w:rsidR="005A298F" w:rsidRDefault="005A298F">
            <w:pPr>
              <w:pStyle w:val="Heading2"/>
              <w:spacing w:after="0"/>
            </w:pPr>
            <w:r>
              <w:rPr>
                <w:sz w:val="24"/>
                <w:szCs w:val="24"/>
                <w:lang w:val="en-US" w:eastAsia="en-US"/>
              </w:rPr>
              <w:t>Included In Report</w:t>
            </w:r>
          </w:p>
        </w:tc>
      </w:tr>
      <w:tr w:rsidR="005A298F" w14:paraId="3BA83F0A"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7BD314B6" w14:textId="77777777" w:rsidR="005A298F" w:rsidRDefault="00F24D72">
            <w:pPr>
              <w:spacing w:after="0"/>
            </w:pPr>
            <w:hyperlink r:id="rId10" w:history="1">
              <w:r w:rsidR="005A298F">
                <w:rPr>
                  <w:rStyle w:val="Hyperlink"/>
                </w:rPr>
                <w:t>Web Content Accessibility Guidelines 2.0</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CE7D0E" w14:textId="77777777" w:rsidR="005A298F" w:rsidRDefault="005A298F">
            <w:pPr>
              <w:spacing w:after="0"/>
              <w:jc w:val="center"/>
            </w:pPr>
            <w:r>
              <w:t>Level A (Yes)</w:t>
            </w:r>
          </w:p>
          <w:p w14:paraId="6BA07480" w14:textId="77777777" w:rsidR="005A298F" w:rsidRDefault="005A298F">
            <w:pPr>
              <w:spacing w:after="0"/>
              <w:jc w:val="center"/>
            </w:pPr>
            <w:r>
              <w:t>Level AA (Yes)</w:t>
            </w:r>
          </w:p>
          <w:p w14:paraId="05A23A6E" w14:textId="77777777" w:rsidR="005A298F" w:rsidRDefault="005A298F">
            <w:pPr>
              <w:spacing w:after="0"/>
              <w:jc w:val="center"/>
            </w:pPr>
            <w:r>
              <w:t>Level AAA (No)</w:t>
            </w:r>
          </w:p>
        </w:tc>
      </w:tr>
      <w:tr w:rsidR="005A298F" w14:paraId="05866CB1"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40873B80" w14:textId="77777777" w:rsidR="005A298F" w:rsidRDefault="00F24D72">
            <w:pPr>
              <w:spacing w:line="240" w:lineRule="auto"/>
            </w:pPr>
            <w:hyperlink r:id="rId11" w:history="1">
              <w:r w:rsidR="005A298F">
                <w:rPr>
                  <w:rStyle w:val="Hyperlink"/>
                  <w:rFonts w:cs="Calibri"/>
                </w:rPr>
                <w:t>Web Content Accessibility Guidelines 2.1</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026150" w14:textId="77777777" w:rsidR="005A298F" w:rsidRDefault="005A298F">
            <w:pPr>
              <w:spacing w:after="0"/>
              <w:jc w:val="center"/>
            </w:pPr>
            <w:r>
              <w:t>Level A (Yes)</w:t>
            </w:r>
          </w:p>
          <w:p w14:paraId="395BFC4D" w14:textId="77777777" w:rsidR="005A298F" w:rsidRDefault="005A298F">
            <w:pPr>
              <w:spacing w:after="0"/>
              <w:jc w:val="center"/>
            </w:pPr>
            <w:r>
              <w:t>Level AA (Yes)</w:t>
            </w:r>
          </w:p>
          <w:p w14:paraId="18EADF55" w14:textId="77777777" w:rsidR="005A298F" w:rsidRDefault="005A298F">
            <w:pPr>
              <w:spacing w:after="0"/>
              <w:jc w:val="center"/>
            </w:pPr>
            <w:r>
              <w:t>Level AAA (No)</w:t>
            </w:r>
          </w:p>
        </w:tc>
      </w:tr>
      <w:tr w:rsidR="005A298F" w14:paraId="0EDB3174"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1104673E" w14:textId="77777777" w:rsidR="005A298F" w:rsidRDefault="00F24D72">
            <w:pPr>
              <w:spacing w:line="240" w:lineRule="auto"/>
            </w:pPr>
            <w:hyperlink r:id="rId12" w:history="1">
              <w:r w:rsidR="005A298F">
                <w:rPr>
                  <w:rStyle w:val="Hyperlink"/>
                  <w:rFonts w:eastAsia="Times New Roman" w:cs="Calibri"/>
                </w:rPr>
                <w:t>Web Content Accessibility Guidelines 2.2</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0F97E0D" w14:textId="77777777" w:rsidR="005A298F" w:rsidRPr="007A6668" w:rsidRDefault="005A298F">
            <w:pPr>
              <w:spacing w:after="0"/>
              <w:jc w:val="center"/>
            </w:pPr>
            <w:r w:rsidRPr="007A6668">
              <w:t>Level A (Yes)</w:t>
            </w:r>
          </w:p>
          <w:p w14:paraId="2E65B255" w14:textId="77777777" w:rsidR="005A298F" w:rsidRDefault="005A298F">
            <w:pPr>
              <w:spacing w:after="0"/>
              <w:jc w:val="center"/>
            </w:pPr>
            <w:r w:rsidRPr="007A6668">
              <w:t>Level AA (Yes)</w:t>
            </w:r>
          </w:p>
          <w:p w14:paraId="0E77393A" w14:textId="77777777" w:rsidR="005A298F" w:rsidRDefault="005A298F">
            <w:pPr>
              <w:spacing w:after="0"/>
              <w:jc w:val="center"/>
            </w:pPr>
            <w:r>
              <w:t>Level AAA (No)</w:t>
            </w:r>
          </w:p>
        </w:tc>
      </w:tr>
    </w:tbl>
    <w:p w14:paraId="0A04D848" w14:textId="77777777" w:rsidR="005A298F" w:rsidRDefault="005A298F">
      <w:pPr>
        <w:pStyle w:val="Heading2"/>
      </w:pPr>
      <w:r>
        <w:t>Terms</w:t>
      </w:r>
    </w:p>
    <w:p w14:paraId="76E9EAEA" w14:textId="77777777" w:rsidR="005A298F" w:rsidRDefault="005A298F">
      <w:pPr>
        <w:pStyle w:val="NormalWeb"/>
        <w:tabs>
          <w:tab w:val="center" w:pos="9480"/>
        </w:tabs>
      </w:pPr>
      <w:r>
        <w:rPr>
          <w:rFonts w:ascii="Arial" w:hAnsi="Arial" w:cs="Arial"/>
        </w:rPr>
        <w:t>The terms used in the Conformance Level information are defined as follows:</w:t>
      </w:r>
    </w:p>
    <w:p w14:paraId="2CD65CFD" w14:textId="6A15BE0A" w:rsidR="00542BEE" w:rsidRDefault="005A298F" w:rsidP="00542BEE">
      <w:pPr>
        <w:pStyle w:val="NormalWeb"/>
        <w:numPr>
          <w:ilvl w:val="0"/>
          <w:numId w:val="2"/>
        </w:numPr>
        <w:spacing w:after="0"/>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14:paraId="2CA10296" w14:textId="77777777" w:rsidR="00542BEE" w:rsidRDefault="00542BEE" w:rsidP="00542BEE">
      <w:pPr>
        <w:pStyle w:val="NormalWeb"/>
        <w:spacing w:after="0"/>
        <w:ind w:left="720"/>
      </w:pPr>
    </w:p>
    <w:p w14:paraId="4267DCC8" w14:textId="77777777" w:rsidR="005A298F" w:rsidRDefault="005A298F">
      <w:pPr>
        <w:pStyle w:val="NormalWeb"/>
        <w:numPr>
          <w:ilvl w:val="0"/>
          <w:numId w:val="2"/>
        </w:numPr>
        <w:spacing w:before="0"/>
      </w:pPr>
      <w:r>
        <w:rPr>
          <w:rFonts w:ascii="Arial" w:hAnsi="Arial" w:cs="Arial"/>
          <w:b/>
        </w:rPr>
        <w:t>Partially Supports</w:t>
      </w:r>
      <w:r>
        <w:rPr>
          <w:rFonts w:ascii="Arial" w:hAnsi="Arial" w:cs="Arial"/>
        </w:rPr>
        <w:t>: Some functionality of the product does not meet the criterion.</w:t>
      </w:r>
    </w:p>
    <w:p w14:paraId="258DAAA4" w14:textId="77777777" w:rsidR="005A298F" w:rsidRDefault="005A298F">
      <w:pPr>
        <w:pStyle w:val="NormalWeb"/>
        <w:numPr>
          <w:ilvl w:val="0"/>
          <w:numId w:val="2"/>
        </w:numPr>
        <w:spacing w:before="0"/>
      </w:pPr>
      <w:r>
        <w:rPr>
          <w:rFonts w:ascii="Arial" w:hAnsi="Arial" w:cs="Arial"/>
          <w:b/>
        </w:rPr>
        <w:t>Does Not Support</w:t>
      </w:r>
      <w:r>
        <w:rPr>
          <w:rFonts w:ascii="Arial" w:hAnsi="Arial" w:cs="Arial"/>
        </w:rPr>
        <w:t>: The majority of product functionality does not meet the criterion.</w:t>
      </w:r>
    </w:p>
    <w:p w14:paraId="46D82214" w14:textId="77777777" w:rsidR="005A298F" w:rsidRDefault="005A298F">
      <w:pPr>
        <w:pStyle w:val="NormalWeb"/>
        <w:numPr>
          <w:ilvl w:val="0"/>
          <w:numId w:val="2"/>
        </w:numPr>
        <w:spacing w:before="0"/>
      </w:pPr>
      <w:r>
        <w:rPr>
          <w:rFonts w:ascii="Arial" w:hAnsi="Arial" w:cs="Arial"/>
          <w:b/>
        </w:rPr>
        <w:t>Not Applicable</w:t>
      </w:r>
      <w:r>
        <w:rPr>
          <w:rFonts w:ascii="Arial" w:hAnsi="Arial" w:cs="Arial"/>
        </w:rPr>
        <w:t>: The criterion is not relevant to the product.</w:t>
      </w:r>
    </w:p>
    <w:p w14:paraId="6CA0448F" w14:textId="77777777" w:rsidR="005A298F" w:rsidRDefault="005A298F">
      <w:pPr>
        <w:pStyle w:val="NormalWeb"/>
        <w:numPr>
          <w:ilvl w:val="0"/>
          <w:numId w:val="2"/>
        </w:numPr>
        <w:spacing w:before="0"/>
      </w:pPr>
      <w:r>
        <w:rPr>
          <w:rFonts w:ascii="Arial" w:hAnsi="Arial" w:cs="Arial"/>
          <w:b/>
        </w:rPr>
        <w:lastRenderedPageBreak/>
        <w:t>Not Evaluated</w:t>
      </w:r>
      <w:r>
        <w:rPr>
          <w:rFonts w:ascii="Arial" w:hAnsi="Arial" w:cs="Arial"/>
        </w:rPr>
        <w:t>: The product has not been evaluated against the criterion. This can only be used in WCAG Level AAA criteria.</w:t>
      </w:r>
    </w:p>
    <w:p w14:paraId="5B732659" w14:textId="77777777" w:rsidR="005A298F" w:rsidRDefault="005A298F">
      <w:pPr>
        <w:rPr>
          <w:rFonts w:ascii="Arial" w:hAnsi="Arial" w:cs="Arial"/>
        </w:rPr>
      </w:pPr>
    </w:p>
    <w:p w14:paraId="6B92FCAC" w14:textId="186900D6" w:rsidR="005A298F" w:rsidRDefault="005A298F">
      <w:pPr>
        <w:pStyle w:val="Heading2"/>
      </w:pPr>
      <w:r>
        <w:t>WCAG 2.</w:t>
      </w:r>
      <w:r w:rsidR="1D01E0D5">
        <w:t>2</w:t>
      </w:r>
      <w:r>
        <w:t xml:space="preserve"> Report</w:t>
      </w:r>
    </w:p>
    <w:p w14:paraId="00F4323F" w14:textId="47347B28" w:rsidR="005A298F" w:rsidRDefault="005A298F">
      <w:pPr>
        <w:spacing w:before="240" w:after="0" w:line="240" w:lineRule="auto"/>
      </w:pPr>
      <w:r w:rsidRPr="1D9FAAEE">
        <w:rPr>
          <w:rFonts w:ascii="Arial" w:hAnsi="Arial" w:cs="Arial"/>
          <w:color w:val="000000" w:themeColor="text1"/>
          <w:sz w:val="24"/>
          <w:szCs w:val="24"/>
        </w:rPr>
        <w:t>Note: When reporting on conformance with the WCAG 2.</w:t>
      </w:r>
      <w:r w:rsidR="7A57B2D2" w:rsidRPr="1D9FAAEE">
        <w:rPr>
          <w:rFonts w:ascii="Arial" w:hAnsi="Arial" w:cs="Arial"/>
          <w:color w:val="000000" w:themeColor="text1"/>
          <w:sz w:val="24"/>
          <w:szCs w:val="24"/>
        </w:rPr>
        <w:t>2</w:t>
      </w:r>
      <w:r w:rsidRPr="1D9FAAEE">
        <w:rPr>
          <w:rFonts w:ascii="Arial" w:hAnsi="Arial" w:cs="Arial"/>
          <w:color w:val="000000" w:themeColor="text1"/>
          <w:sz w:val="24"/>
          <w:szCs w:val="24"/>
        </w:rPr>
        <w:t xml:space="preserve"> Success Criteria, they are scoped for full pages, complete processes, and accessibility-supported ways of using technology as documented in the</w:t>
      </w:r>
      <w:r w:rsidRPr="1D9FAAEE">
        <w:rPr>
          <w:rFonts w:ascii="Arial" w:hAnsi="Arial" w:cs="Arial"/>
          <w:color w:val="FF0000"/>
          <w:sz w:val="24"/>
          <w:szCs w:val="24"/>
        </w:rPr>
        <w:t xml:space="preserve"> </w:t>
      </w:r>
      <w:hyperlink r:id="rId13" w:anchor="conformance-reqs">
        <w:r w:rsidRPr="1D9FAAEE">
          <w:rPr>
            <w:rStyle w:val="Hyperlink"/>
            <w:rFonts w:ascii="Arial" w:hAnsi="Arial" w:cs="Arial"/>
            <w:sz w:val="24"/>
            <w:szCs w:val="24"/>
          </w:rPr>
          <w:t>WCAG 2.0 Conformance Requirements</w:t>
        </w:r>
      </w:hyperlink>
      <w:r w:rsidRPr="1D9FAAEE">
        <w:rPr>
          <w:rFonts w:ascii="Arial" w:hAnsi="Arial" w:cs="Arial"/>
          <w:sz w:val="24"/>
          <w:szCs w:val="24"/>
        </w:rPr>
        <w:t>.</w:t>
      </w:r>
    </w:p>
    <w:p w14:paraId="333853C2" w14:textId="77777777" w:rsidR="005A298F" w:rsidRDefault="005A298F">
      <w:pPr>
        <w:spacing w:line="240" w:lineRule="auto"/>
        <w:rPr>
          <w:rFonts w:ascii="Arial" w:eastAsia="Times New Roman" w:hAnsi="Arial" w:cs="Arial"/>
          <w:sz w:val="24"/>
          <w:szCs w:val="24"/>
        </w:rPr>
      </w:pPr>
    </w:p>
    <w:p w14:paraId="12F20E26" w14:textId="77777777" w:rsidR="005A298F" w:rsidRDefault="005A298F">
      <w:pPr>
        <w:pStyle w:val="Heading3"/>
        <w:pageBreakBefore/>
      </w:pPr>
      <w:r>
        <w:lastRenderedPageBreak/>
        <w:t>Table 1: Success Criteria, Level A</w:t>
      </w:r>
    </w:p>
    <w:p w14:paraId="6B159085" w14:textId="77777777" w:rsidR="005A298F" w:rsidRDefault="005A298F">
      <w:r>
        <w:t>Notes:</w:t>
      </w:r>
    </w:p>
    <w:tbl>
      <w:tblPr>
        <w:tblW w:w="5000" w:type="pct"/>
        <w:tblInd w:w="15" w:type="dxa"/>
        <w:tblLayout w:type="fixed"/>
        <w:tblCellMar>
          <w:left w:w="0" w:type="dxa"/>
          <w:right w:w="0" w:type="dxa"/>
        </w:tblCellMar>
        <w:tblLook w:val="0000" w:firstRow="0" w:lastRow="0" w:firstColumn="0" w:lastColumn="0" w:noHBand="0" w:noVBand="0"/>
      </w:tblPr>
      <w:tblGrid>
        <w:gridCol w:w="6594"/>
        <w:gridCol w:w="18"/>
        <w:gridCol w:w="2652"/>
        <w:gridCol w:w="11"/>
        <w:gridCol w:w="5065"/>
      </w:tblGrid>
      <w:tr w:rsidR="005A298F" w14:paraId="0CB9A28A" w14:textId="77777777" w:rsidTr="005A069F">
        <w:trPr>
          <w:trHeight w:val="285"/>
          <w:tblHeader/>
        </w:trPr>
        <w:tc>
          <w:tcPr>
            <w:tcW w:w="666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3556362A" w14:textId="77777777" w:rsidR="005A298F" w:rsidRDefault="005A298F">
            <w:pPr>
              <w:spacing w:after="0" w:line="240" w:lineRule="auto"/>
              <w:ind w:left="-15" w:firstLine="15"/>
              <w:jc w:val="center"/>
            </w:pPr>
            <w:r>
              <w:rPr>
                <w:rFonts w:ascii="Arial" w:eastAsia="Times New Roman" w:hAnsi="Arial" w:cs="Arial"/>
                <w:b/>
                <w:bCs/>
                <w:sz w:val="24"/>
                <w:szCs w:val="24"/>
              </w:rPr>
              <w:t>Criteria</w:t>
            </w:r>
          </w:p>
        </w:tc>
        <w:tc>
          <w:tcPr>
            <w:tcW w:w="267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4768C472" w14:textId="77777777" w:rsidR="005A298F" w:rsidRDefault="005A298F">
            <w:pPr>
              <w:spacing w:after="0" w:line="240" w:lineRule="auto"/>
              <w:ind w:left="-15" w:firstLine="15"/>
              <w:jc w:val="center"/>
            </w:pPr>
            <w:r>
              <w:rPr>
                <w:rFonts w:ascii="Arial" w:eastAsia="Times New Roman" w:hAnsi="Arial" w:cs="Arial"/>
                <w:b/>
                <w:bCs/>
                <w:sz w:val="24"/>
                <w:szCs w:val="24"/>
              </w:rPr>
              <w:t xml:space="preserve">Conformance Level </w:t>
            </w:r>
          </w:p>
        </w:tc>
        <w:tc>
          <w:tcPr>
            <w:tcW w:w="511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1945256E" w14:textId="77777777" w:rsidR="005A298F" w:rsidRDefault="005A298F">
            <w:pPr>
              <w:spacing w:after="0" w:line="240" w:lineRule="auto"/>
              <w:ind w:left="-15" w:firstLine="15"/>
              <w:jc w:val="center"/>
            </w:pPr>
            <w:r>
              <w:rPr>
                <w:rFonts w:ascii="Arial" w:eastAsia="Times New Roman" w:hAnsi="Arial" w:cs="Arial"/>
                <w:b/>
                <w:bCs/>
                <w:sz w:val="24"/>
                <w:szCs w:val="24"/>
              </w:rPr>
              <w:t>Remarks and Explanations</w:t>
            </w:r>
          </w:p>
        </w:tc>
      </w:tr>
      <w:tr w:rsidR="005A298F" w14:paraId="3304E87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89D36BD" w14:textId="77777777" w:rsidR="005A298F" w:rsidRDefault="00F24D72">
            <w:pPr>
              <w:spacing w:after="0" w:line="240" w:lineRule="auto"/>
            </w:pPr>
            <w:hyperlink r:id="rId14" w:anchor="text-equiv-all" w:history="1">
              <w:r w:rsidR="005A298F">
                <w:rPr>
                  <w:rStyle w:val="Hyperlink"/>
                  <w:rFonts w:eastAsia="Times New Roman" w:cs="Arial"/>
                  <w:b/>
                  <w:bCs/>
                </w:rPr>
                <w:t xml:space="preserve">1.1.1 </w:t>
              </w:r>
              <w:r w:rsidR="005A298F">
                <w:rPr>
                  <w:rStyle w:val="Hyperlink"/>
                  <w:rFonts w:eastAsia="Times New Roman" w:cs="Arial"/>
                  <w:b/>
                </w:rPr>
                <w:t>Non-text Content</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49C9C0" w14:textId="3FA92D7A" w:rsidR="005A298F" w:rsidRDefault="0007294D">
            <w:pPr>
              <w:spacing w:after="0" w:line="240" w:lineRule="auto"/>
            </w:pPr>
            <w:r>
              <w:rPr>
                <w:rFonts w:cs="Calibri"/>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3CDA376" w14:textId="0045BC7A" w:rsidR="005A298F" w:rsidRDefault="00523990">
            <w:pPr>
              <w:spacing w:after="0" w:line="240" w:lineRule="auto"/>
            </w:pPr>
            <w:r>
              <w:rPr>
                <w:rFonts w:cs="Calibri"/>
              </w:rPr>
              <w:t>Non-text content is presented to user with text alternative</w:t>
            </w:r>
          </w:p>
        </w:tc>
      </w:tr>
      <w:tr w:rsidR="005A298F" w14:paraId="128C9D6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570E25" w14:textId="77777777" w:rsidR="005A298F" w:rsidRDefault="00F24D72">
            <w:pPr>
              <w:spacing w:after="0" w:line="240" w:lineRule="auto"/>
            </w:pPr>
            <w:hyperlink r:id="rId15" w:anchor="media-equiv-av-only-alt" w:history="1">
              <w:r w:rsidR="005A298F">
                <w:rPr>
                  <w:rStyle w:val="Hyperlink"/>
                  <w:rFonts w:eastAsia="Times New Roman" w:cs="Arial"/>
                  <w:b/>
                </w:rPr>
                <w:t>1.2.1 Audio-only and Video-only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CC69761"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9AA3A54" w14:textId="77777777" w:rsidR="005A298F" w:rsidRDefault="00523990">
            <w:pPr>
              <w:snapToGrid w:val="0"/>
              <w:spacing w:after="0" w:line="240" w:lineRule="auto"/>
              <w:rPr>
                <w:rFonts w:eastAsia="Times New Roman" w:cs="Arial"/>
              </w:rPr>
            </w:pPr>
            <w:r>
              <w:rPr>
                <w:rFonts w:eastAsia="Times New Roman" w:cs="Arial"/>
              </w:rPr>
              <w:t>The app does not contain any audio-only or video-only content</w:t>
            </w:r>
          </w:p>
        </w:tc>
      </w:tr>
      <w:tr w:rsidR="005A298F" w14:paraId="272D0C3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77F600B" w14:textId="77777777" w:rsidR="005A298F" w:rsidRDefault="00F24D72">
            <w:pPr>
              <w:spacing w:after="0" w:line="240" w:lineRule="auto"/>
            </w:pPr>
            <w:hyperlink r:id="rId16" w:anchor="media-equiv-captions" w:history="1">
              <w:r w:rsidR="005A298F">
                <w:rPr>
                  <w:rStyle w:val="Hyperlink"/>
                  <w:rFonts w:eastAsia="Times New Roman" w:cs="Arial"/>
                  <w:b/>
                </w:rPr>
                <w:t>1.2.2 Captions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C9467DB"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460F893" w14:textId="77777777" w:rsidR="005A298F" w:rsidRDefault="00523990">
            <w:pPr>
              <w:snapToGrid w:val="0"/>
              <w:spacing w:after="0" w:line="240" w:lineRule="auto"/>
              <w:rPr>
                <w:rFonts w:eastAsia="Times New Roman" w:cs="Arial"/>
              </w:rPr>
            </w:pPr>
            <w:r>
              <w:rPr>
                <w:rFonts w:eastAsia="Times New Roman" w:cs="Arial"/>
              </w:rPr>
              <w:t>The app does not contain any prerecorded audio content</w:t>
            </w:r>
          </w:p>
        </w:tc>
      </w:tr>
      <w:tr w:rsidR="005A298F" w14:paraId="580894B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39D07B" w14:textId="77777777" w:rsidR="005A298F" w:rsidRDefault="00F24D72">
            <w:pPr>
              <w:spacing w:after="0" w:line="240" w:lineRule="auto"/>
            </w:pPr>
            <w:hyperlink r:id="rId17" w:anchor="media-equiv-audio-desc" w:history="1">
              <w:r w:rsidR="005A298F">
                <w:rPr>
                  <w:rStyle w:val="Hyperlink"/>
                  <w:rFonts w:eastAsia="Times New Roman" w:cs="Arial"/>
                  <w:b/>
                </w:rPr>
                <w:t>1.2.3 Audio Description or Media Alternative (Prerecorded)</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2FFAAE3" w14:textId="77777777" w:rsidR="005A298F" w:rsidRDefault="00523990">
            <w:pPr>
              <w:snapToGrid w:val="0"/>
              <w:spacing w:after="0" w:line="240" w:lineRule="auto"/>
              <w:rPr>
                <w:rFonts w:eastAsia="Times New Roman" w:cs="Arial"/>
              </w:rPr>
            </w:pPr>
            <w:r>
              <w:rPr>
                <w:rFonts w:eastAsia="Times New Roman" w:cs="Arial"/>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54BCD1C" w14:textId="77777777" w:rsidR="005A298F" w:rsidRDefault="00523990">
            <w:pPr>
              <w:snapToGrid w:val="0"/>
              <w:spacing w:after="0" w:line="240" w:lineRule="auto"/>
              <w:rPr>
                <w:rFonts w:eastAsia="Times New Roman" w:cs="Arial"/>
              </w:rPr>
            </w:pPr>
            <w:r>
              <w:rPr>
                <w:rFonts w:eastAsia="Times New Roman" w:cs="Arial"/>
              </w:rPr>
              <w:t>The app does not contain any time-based media or prerecorded video content</w:t>
            </w:r>
          </w:p>
        </w:tc>
      </w:tr>
      <w:tr w:rsidR="005A298F" w14:paraId="469DC6A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3F3A9A" w14:textId="77777777" w:rsidR="005A298F" w:rsidRDefault="00F24D72">
            <w:pPr>
              <w:spacing w:after="0" w:line="240" w:lineRule="auto"/>
            </w:pPr>
            <w:hyperlink r:id="rId18" w:anchor="content-structure-separation-programmatic" w:history="1">
              <w:r w:rsidR="005A298F">
                <w:rPr>
                  <w:rStyle w:val="Hyperlink"/>
                  <w:rFonts w:eastAsia="Times New Roman" w:cs="Arial"/>
                  <w:b/>
                </w:rPr>
                <w:t>1.3.1 Info and Relationships</w:t>
              </w:r>
            </w:hyperlink>
            <w:r w:rsidR="005A298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0B81046" w14:textId="1568C2FC" w:rsidR="005A298F" w:rsidRDefault="0018533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54F73E" w14:textId="1D576E44" w:rsidR="005A298F" w:rsidRDefault="0018533F">
            <w:pPr>
              <w:snapToGrid w:val="0"/>
              <w:spacing w:after="0" w:line="240" w:lineRule="auto"/>
              <w:rPr>
                <w:rFonts w:eastAsia="Times New Roman" w:cs="Arial"/>
              </w:rPr>
            </w:pPr>
            <w:r>
              <w:rPr>
                <w:rFonts w:eastAsia="Times New Roman" w:cs="Arial"/>
              </w:rPr>
              <w:t xml:space="preserve">The app uses </w:t>
            </w:r>
            <w:r w:rsidR="00461DB9">
              <w:rPr>
                <w:rFonts w:eastAsia="Times New Roman" w:cs="Arial"/>
              </w:rPr>
              <w:t xml:space="preserve">standard semantic elements to markup structure and </w:t>
            </w:r>
            <w:r>
              <w:rPr>
                <w:rFonts w:eastAsia="Times New Roman" w:cs="Arial"/>
              </w:rPr>
              <w:t>aria-labelledby to name some regions and landmarks of webpages, e.g. navigation</w:t>
            </w:r>
          </w:p>
        </w:tc>
      </w:tr>
      <w:tr w:rsidR="005A069F" w14:paraId="15FF570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DA3AA3" w14:textId="77777777" w:rsidR="005A069F" w:rsidRDefault="00F24D72" w:rsidP="005A069F">
            <w:pPr>
              <w:spacing w:after="0" w:line="240" w:lineRule="auto"/>
            </w:pPr>
            <w:hyperlink r:id="rId19" w:anchor="content-structure-separation-sequence" w:history="1">
              <w:r w:rsidR="005A069F">
                <w:rPr>
                  <w:rStyle w:val="Hyperlink"/>
                  <w:rFonts w:eastAsia="Times New Roman" w:cs="Arial"/>
                  <w:b/>
                </w:rPr>
                <w:t>1.3.2 Meaningful Sequence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085216" w14:textId="6ABBFE8B" w:rsidR="005A069F" w:rsidRDefault="009222EB" w:rsidP="005A069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41EBC9" w14:textId="49178846" w:rsidR="005A069F" w:rsidRDefault="009222EB" w:rsidP="005A069F">
            <w:pPr>
              <w:snapToGrid w:val="0"/>
              <w:spacing w:after="0" w:line="240" w:lineRule="auto"/>
              <w:rPr>
                <w:rFonts w:eastAsia="Times New Roman" w:cs="Arial"/>
              </w:rPr>
            </w:pPr>
            <w:r>
              <w:rPr>
                <w:rFonts w:eastAsia="Times New Roman" w:cs="Arial"/>
              </w:rPr>
              <w:t xml:space="preserve">The app uses </w:t>
            </w:r>
            <w:r w:rsidR="00D0058D">
              <w:rPr>
                <w:rFonts w:eastAsia="Times New Roman" w:cs="Arial"/>
              </w:rPr>
              <w:t xml:space="preserve">markup structure to support the default presentation of web pages, so that the meaning evident visually in the sequencing of information is largely the same when the content is presented in spoken form </w:t>
            </w:r>
          </w:p>
        </w:tc>
      </w:tr>
      <w:tr w:rsidR="005A069F" w14:paraId="12C10BFE"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FBAC603" w14:textId="77777777" w:rsidR="005A069F" w:rsidRDefault="00F24D72" w:rsidP="005A069F">
            <w:pPr>
              <w:spacing w:after="0" w:line="240" w:lineRule="auto"/>
            </w:pPr>
            <w:hyperlink r:id="rId20" w:anchor="content-structure-separation-understanding" w:history="1">
              <w:r w:rsidR="005A069F">
                <w:rPr>
                  <w:rStyle w:val="Hyperlink"/>
                  <w:rFonts w:eastAsia="Times New Roman" w:cs="Arial"/>
                  <w:b/>
                </w:rPr>
                <w:t>1.3.3 Sensory Characteristics</w:t>
              </w:r>
            </w:hyperlink>
            <w:r w:rsidR="005A069F">
              <w:rPr>
                <w:rFonts w:eastAsia="Times New Roman" w:cs="Arial"/>
                <w:b/>
              </w:rPr>
              <w:t xml:space="preserve"> </w:t>
            </w:r>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B4B67D0" w14:textId="77777777" w:rsidR="005A069F" w:rsidRPr="005A069F" w:rsidRDefault="005A069F" w:rsidP="005A069F">
            <w:pPr>
              <w:snapToGrid w:val="0"/>
              <w:spacing w:after="0" w:line="240" w:lineRule="auto"/>
              <w:rPr>
                <w:rFonts w:eastAsia="Times New Roman" w:cs="Arial"/>
                <w:bCs/>
              </w:rPr>
            </w:pPr>
            <w:r w:rsidRPr="005A069F">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DA60D1" w14:textId="77777777" w:rsidR="005A069F" w:rsidRDefault="005A069F" w:rsidP="005A069F">
            <w:pPr>
              <w:snapToGrid w:val="0"/>
              <w:spacing w:after="0" w:line="240" w:lineRule="auto"/>
              <w:rPr>
                <w:rFonts w:eastAsia="Times New Roman" w:cs="Arial"/>
              </w:rPr>
            </w:pPr>
            <w:r>
              <w:rPr>
                <w:rFonts w:eastAsia="Times New Roman" w:cs="Arial"/>
              </w:rPr>
              <w:t>The app does not include content that relies solely on sensory characteristics</w:t>
            </w:r>
          </w:p>
        </w:tc>
      </w:tr>
      <w:tr w:rsidR="005A069F" w14:paraId="6A0D4BE5"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2F5CF7D" w14:textId="77777777" w:rsidR="005A069F" w:rsidRDefault="00F24D72" w:rsidP="005A069F">
            <w:pPr>
              <w:spacing w:after="0" w:line="240" w:lineRule="auto"/>
            </w:pPr>
            <w:hyperlink r:id="rId21" w:anchor="visual-audio-contrast-without-color" w:history="1">
              <w:r w:rsidR="005A069F">
                <w:rPr>
                  <w:rStyle w:val="Hyperlink"/>
                  <w:rFonts w:eastAsia="Times New Roman" w:cs="Arial"/>
                  <w:b/>
                </w:rPr>
                <w:t>1.4.1 Use of Color</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B25BB6F" w14:textId="77777777" w:rsidR="005A069F" w:rsidRPr="007559AE" w:rsidRDefault="007559AE" w:rsidP="005A069F">
            <w:pPr>
              <w:snapToGrid w:val="0"/>
              <w:spacing w:after="0" w:line="240" w:lineRule="auto"/>
              <w:rPr>
                <w:rFonts w:eastAsia="Times New Roman" w:cs="Arial"/>
                <w:bCs/>
              </w:rPr>
            </w:pPr>
            <w:r w:rsidRPr="007559AE">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948709" w14:textId="1D975448" w:rsidR="005A069F" w:rsidRDefault="007559AE" w:rsidP="005A069F">
            <w:pPr>
              <w:snapToGrid w:val="0"/>
              <w:spacing w:after="0" w:line="240" w:lineRule="auto"/>
              <w:rPr>
                <w:rFonts w:eastAsia="Times New Roman" w:cs="Arial"/>
              </w:rPr>
            </w:pPr>
            <w:r>
              <w:rPr>
                <w:rFonts w:eastAsia="Times New Roman" w:cs="Arial"/>
              </w:rPr>
              <w:t xml:space="preserve">The app does not use color as the only visual means of conveying information, e.g. required fields are indicated </w:t>
            </w:r>
            <w:r w:rsidR="00512844">
              <w:rPr>
                <w:rFonts w:eastAsia="Times New Roman" w:cs="Arial"/>
              </w:rPr>
              <w:t xml:space="preserve">by </w:t>
            </w:r>
            <w:r>
              <w:rPr>
                <w:rFonts w:eastAsia="Times New Roman" w:cs="Arial"/>
              </w:rPr>
              <w:t>accompanying text</w:t>
            </w:r>
            <w:r w:rsidR="00512844">
              <w:rPr>
                <w:rFonts w:eastAsia="Times New Roman" w:cs="Arial"/>
              </w:rPr>
              <w:t>, an icon and red color</w:t>
            </w:r>
          </w:p>
        </w:tc>
      </w:tr>
      <w:tr w:rsidR="005A069F" w14:paraId="418863A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257220" w14:textId="77777777" w:rsidR="005A069F" w:rsidRDefault="00F24D72" w:rsidP="005A069F">
            <w:pPr>
              <w:spacing w:after="0" w:line="240" w:lineRule="auto"/>
            </w:pPr>
            <w:hyperlink r:id="rId22" w:anchor="visual-audio-contrast-dis-audio" w:history="1">
              <w:r w:rsidR="005A069F">
                <w:rPr>
                  <w:rStyle w:val="Hyperlink"/>
                  <w:rFonts w:eastAsia="Times New Roman" w:cs="Arial"/>
                  <w:b/>
                </w:rPr>
                <w:t>1.4.2 Audio Control</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97F89D" w14:textId="77777777" w:rsidR="005A069F" w:rsidRPr="00976A8A" w:rsidRDefault="00976A8A" w:rsidP="005A069F">
            <w:pPr>
              <w:snapToGrid w:val="0"/>
              <w:spacing w:after="0" w:line="240" w:lineRule="auto"/>
              <w:rPr>
                <w:rFonts w:eastAsia="Times New Roman" w:cs="Arial"/>
                <w:bCs/>
              </w:rPr>
            </w:pPr>
            <w:r w:rsidRPr="00976A8A">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29615A" w14:textId="77777777" w:rsidR="005A069F" w:rsidRDefault="00976A8A" w:rsidP="005A069F">
            <w:pPr>
              <w:snapToGrid w:val="0"/>
              <w:spacing w:after="0" w:line="240" w:lineRule="auto"/>
              <w:rPr>
                <w:rFonts w:eastAsia="Times New Roman" w:cs="Arial"/>
              </w:rPr>
            </w:pPr>
            <w:r>
              <w:rPr>
                <w:rFonts w:eastAsia="Times New Roman" w:cs="Arial"/>
              </w:rPr>
              <w:t>The app does not contain any audio</w:t>
            </w:r>
          </w:p>
        </w:tc>
      </w:tr>
      <w:tr w:rsidR="005A069F" w14:paraId="16574BC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63F315" w14:textId="77777777" w:rsidR="005A069F" w:rsidRDefault="00F24D72" w:rsidP="005A069F">
            <w:pPr>
              <w:spacing w:after="0" w:line="240" w:lineRule="auto"/>
            </w:pPr>
            <w:hyperlink r:id="rId23" w:anchor="keyboard-operation-keyboard-operable" w:history="1">
              <w:r w:rsidR="005A069F">
                <w:rPr>
                  <w:rStyle w:val="Hyperlink"/>
                  <w:rFonts w:eastAsia="Times New Roman" w:cs="Arial"/>
                  <w:b/>
                </w:rPr>
                <w:t>2.1.1 Keyboard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D71384F" w14:textId="3E585A72" w:rsidR="005A069F" w:rsidRPr="00D669A5" w:rsidRDefault="00D669A5" w:rsidP="005A069F">
            <w:pPr>
              <w:snapToGrid w:val="0"/>
              <w:spacing w:after="0" w:line="240" w:lineRule="auto"/>
              <w:rPr>
                <w:rFonts w:eastAsia="Times New Roman" w:cs="Arial"/>
                <w:bCs/>
              </w:rPr>
            </w:pPr>
            <w:r w:rsidRPr="00D669A5">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89F3B6" w14:textId="6E549801" w:rsidR="005A069F" w:rsidRDefault="002B7F53" w:rsidP="005A069F">
            <w:pPr>
              <w:snapToGrid w:val="0"/>
              <w:spacing w:after="0" w:line="240" w:lineRule="auto"/>
              <w:rPr>
                <w:rFonts w:eastAsia="Times New Roman" w:cs="Arial"/>
              </w:rPr>
            </w:pPr>
            <w:r>
              <w:rPr>
                <w:rFonts w:eastAsia="Times New Roman" w:cs="Arial"/>
              </w:rPr>
              <w:t>T</w:t>
            </w:r>
            <w:r w:rsidR="00D669A5">
              <w:rPr>
                <w:rFonts w:eastAsia="Times New Roman" w:cs="Arial"/>
              </w:rPr>
              <w:t xml:space="preserve">he app is operable through a keyboard </w:t>
            </w:r>
            <w:r>
              <w:rPr>
                <w:rFonts w:eastAsia="Times New Roman" w:cs="Arial"/>
              </w:rPr>
              <w:t>interface.</w:t>
            </w:r>
          </w:p>
        </w:tc>
      </w:tr>
      <w:tr w:rsidR="005A069F" w14:paraId="732A8CC5"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02259F" w14:textId="77777777" w:rsidR="005A069F" w:rsidRDefault="00F24D72" w:rsidP="005A069F">
            <w:pPr>
              <w:spacing w:after="0" w:line="240" w:lineRule="auto"/>
            </w:pPr>
            <w:hyperlink r:id="rId24" w:anchor="keyboard-operation-trapping" w:history="1">
              <w:r w:rsidR="005A069F">
                <w:rPr>
                  <w:rStyle w:val="Hyperlink"/>
                  <w:rFonts w:eastAsia="Times New Roman" w:cs="Arial"/>
                  <w:b/>
                </w:rPr>
                <w:t>2.1.2 No Keyboard Trap</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36A1DEE" w14:textId="77777777" w:rsidR="005A069F" w:rsidRPr="00787CA3" w:rsidRDefault="000174D7" w:rsidP="005A069F">
            <w:pPr>
              <w:snapToGrid w:val="0"/>
              <w:spacing w:after="0" w:line="240" w:lineRule="auto"/>
              <w:rPr>
                <w:rFonts w:eastAsia="Times New Roman" w:cs="Arial"/>
                <w:bCs/>
              </w:rPr>
            </w:pPr>
            <w:r w:rsidRPr="00787CA3">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90AECC8" w14:textId="77777777" w:rsidR="005A069F" w:rsidRDefault="000174D7" w:rsidP="005A069F">
            <w:pPr>
              <w:snapToGrid w:val="0"/>
              <w:spacing w:after="0" w:line="240" w:lineRule="auto"/>
              <w:rPr>
                <w:rFonts w:eastAsia="Times New Roman" w:cs="Arial"/>
              </w:rPr>
            </w:pPr>
            <w:r>
              <w:rPr>
                <w:rFonts w:eastAsia="Times New Roman" w:cs="Arial"/>
              </w:rPr>
              <w:t>No keyboard trap exists in the app - keyboard focus can be moved away from components using only keyboard interface</w:t>
            </w:r>
          </w:p>
        </w:tc>
      </w:tr>
      <w:tr w:rsidR="005A069F" w14:paraId="129ACDC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26752C9" w14:textId="77777777" w:rsidR="005A069F" w:rsidRDefault="00F24D72" w:rsidP="005A069F">
            <w:pPr>
              <w:spacing w:after="0" w:line="240" w:lineRule="auto"/>
            </w:pPr>
            <w:hyperlink r:id="rId25" w:anchor="character-key-shortcuts" w:history="1">
              <w:r w:rsidR="005A069F">
                <w:rPr>
                  <w:rStyle w:val="Hyperlink"/>
                  <w:rFonts w:eastAsia="Times New Roman" w:cs="Arial"/>
                  <w:b/>
                </w:rPr>
                <w:t>2.1.4 Character</w:t>
              </w:r>
              <w:r w:rsidR="005A069F">
                <w:rPr>
                  <w:rStyle w:val="Hyperlink"/>
                  <w:b/>
                </w:rPr>
                <w:t xml:space="preserve"> Key Shortcuts</w:t>
              </w:r>
            </w:hyperlink>
            <w:r w:rsidR="005A069F">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0DFAE2E" w14:textId="77777777" w:rsidR="005A069F" w:rsidRDefault="00BA0167" w:rsidP="005A069F">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29E749" w14:textId="77777777" w:rsidR="005A069F" w:rsidRDefault="00BA0167" w:rsidP="005A069F">
            <w:pPr>
              <w:spacing w:after="0" w:line="240" w:lineRule="auto"/>
            </w:pPr>
            <w:r>
              <w:rPr>
                <w:rFonts w:cs="Calibri"/>
              </w:rPr>
              <w:t>The app does not use single character key shortcuts</w:t>
            </w:r>
          </w:p>
        </w:tc>
      </w:tr>
      <w:tr w:rsidR="005A069F" w14:paraId="7D38F54D"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7D57202" w14:textId="77777777" w:rsidR="005A069F" w:rsidRDefault="00F24D72" w:rsidP="005A069F">
            <w:pPr>
              <w:spacing w:after="0" w:line="240" w:lineRule="auto"/>
            </w:pPr>
            <w:hyperlink r:id="rId26" w:anchor="time-limits-required-behaviors" w:history="1">
              <w:r w:rsidR="005A069F">
                <w:rPr>
                  <w:rStyle w:val="Hyperlink"/>
                  <w:rFonts w:eastAsia="Times New Roman" w:cs="Arial"/>
                  <w:b/>
                </w:rPr>
                <w:t>2.2.1 Timing Adjustable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839656" w14:textId="77777777" w:rsidR="005A069F" w:rsidRPr="00276DF6" w:rsidRDefault="00276DF6" w:rsidP="005A069F">
            <w:pPr>
              <w:snapToGrid w:val="0"/>
              <w:spacing w:after="0" w:line="240" w:lineRule="auto"/>
              <w:rPr>
                <w:rFonts w:eastAsia="Times New Roman" w:cs="Arial"/>
                <w:bCs/>
              </w:rPr>
            </w:pPr>
            <w:r w:rsidRPr="00276DF6">
              <w:rPr>
                <w:rFonts w:eastAsia="Times New Roman" w:cs="Arial"/>
                <w:bCs/>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D2B3263" w14:textId="77777777" w:rsidR="005A069F" w:rsidRDefault="00276DF6" w:rsidP="005A069F">
            <w:pPr>
              <w:snapToGrid w:val="0"/>
              <w:spacing w:after="0" w:line="240" w:lineRule="auto"/>
              <w:rPr>
                <w:rFonts w:eastAsia="Times New Roman" w:cs="Arial"/>
              </w:rPr>
            </w:pPr>
            <w:r>
              <w:rPr>
                <w:rFonts w:eastAsia="Times New Roman" w:cs="Arial"/>
              </w:rPr>
              <w:t>The app does not implement time limits on content</w:t>
            </w:r>
          </w:p>
        </w:tc>
      </w:tr>
      <w:tr w:rsidR="005A069F" w14:paraId="2193CC9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277633" w14:textId="77777777" w:rsidR="005A069F" w:rsidRDefault="00F24D72" w:rsidP="005A069F">
            <w:pPr>
              <w:spacing w:after="0" w:line="240" w:lineRule="auto"/>
            </w:pPr>
            <w:hyperlink r:id="rId27" w:anchor="time-limits-pause" w:history="1">
              <w:r w:rsidR="005A069F">
                <w:rPr>
                  <w:rStyle w:val="Hyperlink"/>
                  <w:rFonts w:eastAsia="Times New Roman" w:cs="Arial"/>
                  <w:b/>
                </w:rPr>
                <w:t>2.2.2 Pause, Stop, Hide</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EE334E" w14:textId="77777777" w:rsidR="005A069F" w:rsidRDefault="00276DF6" w:rsidP="005A069F">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6331AB0" w14:textId="77777777" w:rsidR="005A069F" w:rsidRDefault="00276DF6" w:rsidP="005A069F">
            <w:pPr>
              <w:snapToGrid w:val="0"/>
              <w:spacing w:after="0" w:line="240" w:lineRule="auto"/>
              <w:rPr>
                <w:rFonts w:eastAsia="Times New Roman" w:cs="Arial"/>
              </w:rPr>
            </w:pPr>
            <w:r>
              <w:rPr>
                <w:rFonts w:eastAsia="Times New Roman" w:cs="Arial"/>
              </w:rPr>
              <w:t xml:space="preserve">The </w:t>
            </w:r>
            <w:r w:rsidR="002D7D1D">
              <w:rPr>
                <w:rFonts w:eastAsia="Times New Roman" w:cs="Arial"/>
              </w:rPr>
              <w:t xml:space="preserve">Explore section of the </w:t>
            </w:r>
            <w:r>
              <w:rPr>
                <w:rFonts w:eastAsia="Times New Roman" w:cs="Arial"/>
              </w:rPr>
              <w:t xml:space="preserve">app </w:t>
            </w:r>
            <w:r w:rsidR="002D7D1D">
              <w:rPr>
                <w:rFonts w:eastAsia="Times New Roman" w:cs="Arial"/>
              </w:rPr>
              <w:t xml:space="preserve">provides an auto-update of the query status of currently active data sources which starts automatically and is presented alongside other content. </w:t>
            </w:r>
            <w:r w:rsidR="008942F8">
              <w:rPr>
                <w:rFonts w:eastAsia="Times New Roman" w:cs="Arial"/>
              </w:rPr>
              <w:t xml:space="preserve">However, this can be halted by the user. </w:t>
            </w:r>
          </w:p>
        </w:tc>
      </w:tr>
      <w:tr w:rsidR="005A069F" w14:paraId="52DD690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1CCA65" w14:textId="77777777" w:rsidR="005A069F" w:rsidRDefault="00F24D72" w:rsidP="005A069F">
            <w:pPr>
              <w:spacing w:after="0" w:line="240" w:lineRule="auto"/>
            </w:pPr>
            <w:hyperlink r:id="rId28" w:anchor="seizure-does-not-violate" w:history="1">
              <w:r w:rsidR="005A069F">
                <w:rPr>
                  <w:rStyle w:val="Hyperlink"/>
                  <w:rFonts w:eastAsia="Times New Roman" w:cs="Arial"/>
                  <w:b/>
                </w:rPr>
                <w:t>2.3.1 Three Flashes or Below Threshold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8D6319" w14:textId="77777777" w:rsidR="005A069F" w:rsidRPr="00FA2013" w:rsidRDefault="00FA2013" w:rsidP="005A069F">
            <w:pPr>
              <w:snapToGrid w:val="0"/>
              <w:spacing w:after="0" w:line="240" w:lineRule="auto"/>
              <w:rPr>
                <w:rFonts w:eastAsia="Times New Roman" w:cs="Arial"/>
                <w:bCs/>
              </w:rPr>
            </w:pPr>
            <w:r w:rsidRPr="00FA2013">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81FB130" w14:textId="77777777" w:rsidR="005A069F" w:rsidRDefault="00FA2013" w:rsidP="005A069F">
            <w:pPr>
              <w:snapToGrid w:val="0"/>
              <w:spacing w:after="0" w:line="240" w:lineRule="auto"/>
              <w:rPr>
                <w:rFonts w:eastAsia="Times New Roman" w:cs="Arial"/>
              </w:rPr>
            </w:pPr>
            <w:r>
              <w:rPr>
                <w:rFonts w:eastAsia="Times New Roman" w:cs="Arial"/>
              </w:rPr>
              <w:t>The app does not contain anything that flashes more than three times in any one second period</w:t>
            </w:r>
          </w:p>
        </w:tc>
      </w:tr>
      <w:tr w:rsidR="005A069F" w14:paraId="76AA6451"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145080" w14:textId="77777777" w:rsidR="005A069F" w:rsidRDefault="00F24D72" w:rsidP="005A069F">
            <w:pPr>
              <w:spacing w:after="0" w:line="240" w:lineRule="auto"/>
            </w:pPr>
            <w:hyperlink r:id="rId29" w:anchor="navigation-mechanisms-skip" w:history="1">
              <w:r w:rsidR="005A069F">
                <w:rPr>
                  <w:rStyle w:val="Hyperlink"/>
                  <w:rFonts w:eastAsia="Times New Roman" w:cs="Arial"/>
                  <w:b/>
                </w:rPr>
                <w:t>2.4.1 Bypass Blocks</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60EF22" w14:textId="74B650A8" w:rsidR="005A069F" w:rsidRPr="00B95296" w:rsidRDefault="00FA2013" w:rsidP="005A069F">
            <w:pPr>
              <w:snapToGrid w:val="0"/>
              <w:spacing w:after="0" w:line="240" w:lineRule="auto"/>
              <w:rPr>
                <w:rFonts w:eastAsia="Times New Roman" w:cs="Arial"/>
                <w:bCs/>
              </w:rPr>
            </w:pPr>
            <w:r w:rsidRPr="00B95296">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C29A68" w14:textId="3E3E3CFB" w:rsidR="005A069F" w:rsidRDefault="00FA2013" w:rsidP="005A069F">
            <w:pPr>
              <w:snapToGrid w:val="0"/>
              <w:spacing w:after="0" w:line="240" w:lineRule="auto"/>
              <w:rPr>
                <w:rFonts w:eastAsia="Times New Roman" w:cs="Arial"/>
              </w:rPr>
            </w:pPr>
            <w:r>
              <w:rPr>
                <w:rFonts w:eastAsia="Times New Roman" w:cs="Arial"/>
              </w:rPr>
              <w:t>The app includes ‘Back to Top’ component to enable users to easily return the top of the page</w:t>
            </w:r>
            <w:r w:rsidR="002B7F53">
              <w:rPr>
                <w:rFonts w:eastAsia="Times New Roman" w:cs="Arial"/>
              </w:rPr>
              <w:t xml:space="preserve">, and a ‘Skip to main content’ component to enable </w:t>
            </w:r>
            <w:r w:rsidR="00845F3F">
              <w:rPr>
                <w:rFonts w:eastAsia="Times New Roman" w:cs="Arial"/>
              </w:rPr>
              <w:t>the early navigation to be skipped</w:t>
            </w:r>
            <w:r>
              <w:rPr>
                <w:rFonts w:eastAsia="Times New Roman" w:cs="Arial"/>
              </w:rPr>
              <w:t>.</w:t>
            </w:r>
          </w:p>
        </w:tc>
      </w:tr>
      <w:tr w:rsidR="005A069F" w14:paraId="45402E93"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1D75DC8" w14:textId="77777777" w:rsidR="005A069F" w:rsidRDefault="00F24D72" w:rsidP="005A069F">
            <w:pPr>
              <w:spacing w:after="0" w:line="240" w:lineRule="auto"/>
            </w:pPr>
            <w:hyperlink r:id="rId30" w:anchor="navigation-mechanisms-title" w:history="1">
              <w:r w:rsidR="005A069F">
                <w:rPr>
                  <w:rStyle w:val="Hyperlink"/>
                  <w:rFonts w:eastAsia="Times New Roman" w:cs="Arial"/>
                  <w:b/>
                </w:rPr>
                <w:t>2.4.2 Page Titled</w:t>
              </w:r>
            </w:hyperlink>
            <w:r w:rsidR="005A069F">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3579EE" w14:textId="77777777" w:rsidR="005A069F" w:rsidRDefault="00DD2093" w:rsidP="005A069F">
            <w:pPr>
              <w:snapToGrid w:val="0"/>
              <w:spacing w:after="0" w:line="240" w:lineRule="auto"/>
              <w:rPr>
                <w:rFonts w:eastAsia="Times New Roman" w:cs="Arial"/>
                <w:b/>
              </w:rPr>
            </w:pPr>
            <w:r w:rsidRPr="00F277C9">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9362C0" w14:textId="77777777" w:rsidR="005A069F" w:rsidRDefault="00DD2093" w:rsidP="005A069F">
            <w:pPr>
              <w:snapToGrid w:val="0"/>
              <w:spacing w:after="0" w:line="240" w:lineRule="auto"/>
              <w:rPr>
                <w:rFonts w:eastAsia="Times New Roman" w:cs="Arial"/>
              </w:rPr>
            </w:pPr>
            <w:r>
              <w:rPr>
                <w:rFonts w:eastAsia="Times New Roman" w:cs="Arial"/>
              </w:rPr>
              <w:t>The app provides descriptive titles for web pages using the heading and sub-heading elements</w:t>
            </w:r>
            <w:r w:rsidR="00F277C9">
              <w:rPr>
                <w:rFonts w:eastAsia="Times New Roman" w:cs="Arial"/>
              </w:rPr>
              <w:t>, and on-page tabs are described using the title and description elements</w:t>
            </w:r>
          </w:p>
        </w:tc>
      </w:tr>
      <w:tr w:rsidR="00AE10B7" w14:paraId="58F368BB"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479A8A" w14:textId="77777777" w:rsidR="00AE10B7" w:rsidRDefault="00F24D72" w:rsidP="00AE10B7">
            <w:pPr>
              <w:spacing w:after="0" w:line="240" w:lineRule="auto"/>
            </w:pPr>
            <w:hyperlink r:id="rId31" w:anchor="navigation-mechanisms-focus-order" w:history="1">
              <w:r w:rsidR="00AE10B7">
                <w:rPr>
                  <w:rStyle w:val="Hyperlink"/>
                  <w:rFonts w:eastAsia="Times New Roman" w:cs="Arial"/>
                  <w:b/>
                </w:rPr>
                <w:t>2.4.3 Focus Order</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007181" w14:textId="63C85E07" w:rsidR="00AE10B7" w:rsidRDefault="003E7C3C" w:rsidP="00AE10B7">
            <w:pPr>
              <w:snapToGrid w:val="0"/>
              <w:spacing w:after="0" w:line="240" w:lineRule="auto"/>
              <w:rPr>
                <w:rFonts w:eastAsia="Times New Roman" w:cs="Arial"/>
                <w:b/>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0F45BF" w14:textId="381CCD42" w:rsidR="00AE10B7" w:rsidRDefault="003E7C3C" w:rsidP="00AE10B7">
            <w:pPr>
              <w:snapToGrid w:val="0"/>
              <w:spacing w:after="0" w:line="240" w:lineRule="auto"/>
              <w:rPr>
                <w:rFonts w:eastAsia="Times New Roman" w:cs="Arial"/>
              </w:rPr>
            </w:pPr>
            <w:r>
              <w:rPr>
                <w:rFonts w:eastAsia="Times New Roman" w:cs="Arial"/>
              </w:rPr>
              <w:t xml:space="preserve">The interactive elements of web pages </w:t>
            </w:r>
            <w:r w:rsidR="006666C0">
              <w:rPr>
                <w:rFonts w:eastAsia="Times New Roman" w:cs="Arial"/>
              </w:rPr>
              <w:t xml:space="preserve">are </w:t>
            </w:r>
            <w:r>
              <w:rPr>
                <w:rFonts w:eastAsia="Times New Roman" w:cs="Arial"/>
              </w:rPr>
              <w:t>in an order that follows the sequences and relationships within the content, e.g. form fields placed sequentially where the first field to be completed is placed first, the second field placed second etc. Visible highlighting is also used on links and buttons when they receive keyboard focus</w:t>
            </w:r>
          </w:p>
        </w:tc>
      </w:tr>
      <w:tr w:rsidR="00AE10B7" w14:paraId="7D2D701B"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05BE8E" w14:textId="77777777" w:rsidR="00AE10B7" w:rsidRDefault="00F24D72" w:rsidP="00AE10B7">
            <w:pPr>
              <w:spacing w:after="0" w:line="240" w:lineRule="auto"/>
            </w:pPr>
            <w:hyperlink r:id="rId32" w:anchor="navigation-mechanisms-refs" w:history="1">
              <w:r w:rsidR="00AE10B7">
                <w:rPr>
                  <w:rStyle w:val="Hyperlink"/>
                  <w:rFonts w:eastAsia="Times New Roman" w:cs="Arial"/>
                  <w:b/>
                </w:rPr>
                <w:t>2.4.4 Link Purpose (In Context)</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6C014A" w14:textId="77777777" w:rsidR="00AE10B7" w:rsidRPr="00A05AA0" w:rsidRDefault="0018771C" w:rsidP="00AE10B7">
            <w:pPr>
              <w:snapToGrid w:val="0"/>
              <w:spacing w:after="0" w:line="240" w:lineRule="auto"/>
              <w:rPr>
                <w:rFonts w:eastAsia="Times New Roman" w:cs="Arial"/>
                <w:bCs/>
              </w:rPr>
            </w:pPr>
            <w:r w:rsidRPr="00A05AA0">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7A3419" w14:textId="77777777" w:rsidR="00AE10B7" w:rsidRDefault="00A05AA0" w:rsidP="00AE10B7">
            <w:pPr>
              <w:snapToGrid w:val="0"/>
              <w:spacing w:after="0" w:line="240" w:lineRule="auto"/>
              <w:rPr>
                <w:rFonts w:eastAsia="Times New Roman" w:cs="Arial"/>
              </w:rPr>
            </w:pPr>
            <w:r>
              <w:rPr>
                <w:rFonts w:eastAsia="Times New Roman" w:cs="Arial"/>
              </w:rPr>
              <w:t>The app uses the text of the link to describe the purpose of the link</w:t>
            </w:r>
          </w:p>
        </w:tc>
      </w:tr>
      <w:tr w:rsidR="00AE10B7" w14:paraId="5410CD2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32B185" w14:textId="77777777" w:rsidR="00AE10B7" w:rsidRDefault="00F24D72" w:rsidP="00AE10B7">
            <w:pPr>
              <w:spacing w:after="0" w:line="240" w:lineRule="auto"/>
            </w:pPr>
            <w:hyperlink r:id="rId33" w:anchor="pointer-gestures" w:history="1">
              <w:r w:rsidR="00AE10B7">
                <w:rPr>
                  <w:rStyle w:val="Hyperlink"/>
                  <w:rFonts w:eastAsia="Times New Roman" w:cs="Arial"/>
                  <w:b/>
                </w:rPr>
                <w:t>2.5.1 Pointer Gestures</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D122F1" w14:textId="403A7E84" w:rsidR="00AE10B7" w:rsidRDefault="00C4180C" w:rsidP="00AE10B7">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365969" w14:textId="77777777" w:rsidR="00AE10B7" w:rsidRDefault="00C4180C" w:rsidP="00AE10B7">
            <w:pPr>
              <w:spacing w:after="0" w:line="240" w:lineRule="auto"/>
            </w:pPr>
            <w:r>
              <w:rPr>
                <w:rFonts w:cs="Calibri"/>
              </w:rPr>
              <w:t xml:space="preserve">The app does not use </w:t>
            </w:r>
            <w:r w:rsidR="001F18A2">
              <w:rPr>
                <w:rFonts w:cs="Calibri"/>
              </w:rPr>
              <w:t xml:space="preserve">any </w:t>
            </w:r>
            <w:r>
              <w:rPr>
                <w:rFonts w:cs="Calibri"/>
              </w:rPr>
              <w:t>multipoint</w:t>
            </w:r>
            <w:r w:rsidR="001F18A2">
              <w:rPr>
                <w:rFonts w:cs="Calibri"/>
              </w:rPr>
              <w:t xml:space="preserve"> or path-based gestures for operations</w:t>
            </w:r>
          </w:p>
        </w:tc>
      </w:tr>
      <w:tr w:rsidR="00AE10B7" w14:paraId="4020B59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39B8AB1" w14:textId="77777777" w:rsidR="00AE10B7" w:rsidRDefault="00F24D72" w:rsidP="00AE10B7">
            <w:pPr>
              <w:tabs>
                <w:tab w:val="left" w:pos="345"/>
              </w:tabs>
              <w:spacing w:after="0" w:line="240" w:lineRule="auto"/>
            </w:pPr>
            <w:hyperlink r:id="rId34" w:anchor="pointer-cancellation" w:history="1">
              <w:r w:rsidR="00AE10B7">
                <w:rPr>
                  <w:rStyle w:val="Hyperlink"/>
                  <w:rFonts w:eastAsia="Times New Roman" w:cs="Arial"/>
                  <w:b/>
                </w:rPr>
                <w:t>2.5.2 Pointer Cancellation</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247840" w14:textId="77777777" w:rsidR="00AE10B7" w:rsidRDefault="001B75A4" w:rsidP="00AE10B7">
            <w:pPr>
              <w:tabs>
                <w:tab w:val="left" w:pos="345"/>
              </w:tabs>
              <w:spacing w:after="0" w:line="240" w:lineRule="auto"/>
            </w:pPr>
            <w:r>
              <w:rPr>
                <w:rFonts w:cs="Calibri"/>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2601D3" w14:textId="77777777" w:rsidR="00AE10B7" w:rsidRDefault="001B75A4" w:rsidP="00AE10B7">
            <w:pPr>
              <w:tabs>
                <w:tab w:val="left" w:pos="345"/>
              </w:tabs>
              <w:spacing w:after="0" w:line="240" w:lineRule="auto"/>
            </w:pPr>
            <w:r>
              <w:rPr>
                <w:rFonts w:cs="Calibri"/>
              </w:rPr>
              <w:t>The down-event of the pointer is not used to execute any function in the app</w:t>
            </w:r>
            <w:r w:rsidR="00EB6A75">
              <w:rPr>
                <w:rFonts w:cs="Calibri"/>
              </w:rPr>
              <w:t>, and mechanisms are available within the app to undo functions after completion, e.g. Reset button</w:t>
            </w:r>
          </w:p>
        </w:tc>
      </w:tr>
      <w:tr w:rsidR="00AE10B7" w14:paraId="6821E95F"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E28B8A" w14:textId="77777777" w:rsidR="00AE10B7" w:rsidRDefault="00F24D72" w:rsidP="00AE10B7">
            <w:pPr>
              <w:spacing w:after="0" w:line="240" w:lineRule="auto"/>
            </w:pPr>
            <w:hyperlink r:id="rId35" w:anchor="label-in-name" w:history="1">
              <w:r w:rsidR="00AE10B7">
                <w:rPr>
                  <w:rStyle w:val="Hyperlink"/>
                  <w:rFonts w:eastAsia="Times New Roman" w:cs="Arial"/>
                  <w:b/>
                </w:rPr>
                <w:t>2.5.3 Label in Name</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B0FFD62" w14:textId="6247BF00" w:rsidR="00AE10B7" w:rsidRDefault="006666C0" w:rsidP="00AE10B7">
            <w:pPr>
              <w:spacing w:after="0" w:line="240" w:lineRule="auto"/>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F7860AF" w14:textId="4F6FEE7C" w:rsidR="00AE10B7" w:rsidRDefault="005271C8" w:rsidP="00AE10B7">
            <w:pPr>
              <w:spacing w:after="0" w:line="240" w:lineRule="auto"/>
            </w:pPr>
            <w:r>
              <w:rPr>
                <w:rFonts w:cs="Calibri"/>
              </w:rPr>
              <w:t>The app uses visible label text as part of the accessible name</w:t>
            </w:r>
            <w:r w:rsidR="009D7447">
              <w:rPr>
                <w:rFonts w:cs="Calibri"/>
              </w:rPr>
              <w:t>,</w:t>
            </w:r>
            <w:r>
              <w:rPr>
                <w:rFonts w:cs="Calibri"/>
              </w:rPr>
              <w:t xml:space="preserve"> </w:t>
            </w:r>
            <w:r w:rsidR="009D7447">
              <w:rPr>
                <w:rFonts w:cs="Calibri"/>
              </w:rPr>
              <w:t>and</w:t>
            </w:r>
            <w:r>
              <w:rPr>
                <w:rFonts w:cs="Calibri"/>
              </w:rPr>
              <w:t xml:space="preserve"> the aria-label attribute is included on some interactive elements e.g. buttons</w:t>
            </w:r>
          </w:p>
        </w:tc>
      </w:tr>
      <w:tr w:rsidR="00AE10B7" w14:paraId="670DD2A9"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802CC82" w14:textId="77777777" w:rsidR="00AE10B7" w:rsidRDefault="00F24D72" w:rsidP="00AE10B7">
            <w:pPr>
              <w:spacing w:after="0" w:line="240" w:lineRule="auto"/>
            </w:pPr>
            <w:hyperlink r:id="rId36" w:anchor="motion-actuation" w:history="1">
              <w:r w:rsidR="00AE10B7">
                <w:rPr>
                  <w:rStyle w:val="Hyperlink"/>
                  <w:rFonts w:eastAsia="Times New Roman" w:cs="Arial"/>
                  <w:b/>
                </w:rPr>
                <w:t>2.5.4 Motion Actuation</w:t>
              </w:r>
            </w:hyperlink>
            <w:r w:rsidR="00AE10B7">
              <w:t xml:space="preserve"> (Level A 2.1 and 2.2)</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6C7FC1" w14:textId="77777777" w:rsidR="00AE10B7" w:rsidRDefault="000B2614" w:rsidP="00AE10B7">
            <w:pPr>
              <w:spacing w:after="0" w:line="240" w:lineRule="auto"/>
            </w:pPr>
            <w:r>
              <w:rPr>
                <w:rFonts w:cs="Calibri"/>
              </w:rPr>
              <w:t>Not Applicable</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36DD193" w14:textId="77777777" w:rsidR="00AE10B7" w:rsidRDefault="000B2614" w:rsidP="00AE10B7">
            <w:pPr>
              <w:spacing w:after="0" w:line="240" w:lineRule="auto"/>
            </w:pPr>
            <w:r>
              <w:rPr>
                <w:rFonts w:cs="Calibri"/>
              </w:rPr>
              <w:t xml:space="preserve">The app does not implement </w:t>
            </w:r>
            <w:r w:rsidR="00D953ED">
              <w:rPr>
                <w:rFonts w:cs="Calibri"/>
              </w:rPr>
              <w:t>functionality that needs to be operated using device or user motion</w:t>
            </w:r>
          </w:p>
        </w:tc>
      </w:tr>
      <w:tr w:rsidR="00AE10B7" w14:paraId="0E66442A"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8578A91" w14:textId="77777777" w:rsidR="00AE10B7" w:rsidRDefault="00F24D72" w:rsidP="00AE10B7">
            <w:pPr>
              <w:spacing w:after="0" w:line="240" w:lineRule="auto"/>
            </w:pPr>
            <w:hyperlink r:id="rId37" w:anchor="meaning-doc-lang-id" w:history="1">
              <w:r w:rsidR="00AE10B7">
                <w:rPr>
                  <w:rStyle w:val="Hyperlink"/>
                  <w:rFonts w:eastAsia="Times New Roman" w:cs="Arial"/>
                  <w:b/>
                </w:rPr>
                <w:t>3.1.1 Language of Page</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6BA91A" w14:textId="77777777" w:rsidR="00AE10B7" w:rsidRPr="00D953ED" w:rsidRDefault="00D953ED" w:rsidP="00AE10B7">
            <w:pPr>
              <w:snapToGrid w:val="0"/>
              <w:spacing w:after="0" w:line="240" w:lineRule="auto"/>
              <w:rPr>
                <w:rFonts w:eastAsia="Times New Roman" w:cs="Arial"/>
                <w:bCs/>
              </w:rPr>
            </w:pPr>
            <w:r w:rsidRPr="00D953ED">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432EC6" w14:textId="77777777" w:rsidR="00AE10B7" w:rsidRDefault="00D953ED" w:rsidP="00AE10B7">
            <w:pPr>
              <w:snapToGrid w:val="0"/>
              <w:spacing w:after="0" w:line="240" w:lineRule="auto"/>
              <w:rPr>
                <w:rFonts w:eastAsia="Times New Roman" w:cs="Arial"/>
              </w:rPr>
            </w:pPr>
            <w:r>
              <w:rPr>
                <w:rFonts w:eastAsia="Times New Roman" w:cs="Arial"/>
              </w:rPr>
              <w:t>The app specifies the default human language as English using the language attribute on the HTML element, i.e. &lt;html lang=”en”&gt;</w:t>
            </w:r>
          </w:p>
        </w:tc>
      </w:tr>
      <w:tr w:rsidR="00AE10B7" w14:paraId="3D5596DC"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51B7C2" w14:textId="77777777" w:rsidR="00AE10B7" w:rsidRDefault="00F24D72" w:rsidP="00AE10B7">
            <w:pPr>
              <w:spacing w:after="0" w:line="240" w:lineRule="auto"/>
            </w:pPr>
            <w:hyperlink r:id="rId38" w:anchor="consistent-behavior-receive-focus" w:history="1">
              <w:r w:rsidR="00AE10B7">
                <w:rPr>
                  <w:rStyle w:val="Hyperlink"/>
                  <w:rFonts w:eastAsia="Times New Roman" w:cs="Arial"/>
                  <w:b/>
                </w:rPr>
                <w:t>3.2.1 On Focus</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033F4E" w14:textId="77777777" w:rsidR="00AE10B7" w:rsidRPr="00D953ED" w:rsidRDefault="00D953ED" w:rsidP="00AE10B7">
            <w:pPr>
              <w:snapToGrid w:val="0"/>
              <w:spacing w:after="0" w:line="240" w:lineRule="auto"/>
              <w:rPr>
                <w:rFonts w:eastAsia="Times New Roman" w:cs="Arial"/>
                <w:bCs/>
              </w:rPr>
            </w:pPr>
            <w:r w:rsidRPr="00D953ED">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A06528" w14:textId="77777777" w:rsidR="00AE10B7" w:rsidRDefault="003556CD" w:rsidP="00AE10B7">
            <w:pPr>
              <w:snapToGrid w:val="0"/>
              <w:spacing w:after="0" w:line="240" w:lineRule="auto"/>
              <w:rPr>
                <w:rFonts w:eastAsia="Times New Roman" w:cs="Arial"/>
              </w:rPr>
            </w:pPr>
            <w:r>
              <w:rPr>
                <w:rFonts w:eastAsia="Times New Roman" w:cs="Arial"/>
              </w:rPr>
              <w:t>The app does not automatically initiate a change of context when a component receives focus, e.g. on the SPARQL UI page the ‘Select pre-built query’ dropdown menu allows the user to shift focus out of the dropdown without changing context</w:t>
            </w:r>
          </w:p>
        </w:tc>
      </w:tr>
      <w:tr w:rsidR="00AE10B7" w14:paraId="0D326CE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7893BFC" w14:textId="77777777" w:rsidR="00AE10B7" w:rsidRDefault="00F24D72" w:rsidP="00AE10B7">
            <w:pPr>
              <w:spacing w:after="0" w:line="240" w:lineRule="auto"/>
            </w:pPr>
            <w:hyperlink r:id="rId39" w:anchor="consistent-behavior-unpredictable-change" w:history="1">
              <w:r w:rsidR="00AE10B7">
                <w:rPr>
                  <w:rStyle w:val="Hyperlink"/>
                  <w:rFonts w:eastAsia="Times New Roman" w:cs="Arial"/>
                  <w:b/>
                </w:rPr>
                <w:t>3.2.2 On Input</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CEDFA8" w14:textId="77777777" w:rsidR="00AE10B7" w:rsidRPr="00D261B4" w:rsidRDefault="00D261B4" w:rsidP="00AE10B7">
            <w:pPr>
              <w:snapToGrid w:val="0"/>
              <w:spacing w:after="0" w:line="240" w:lineRule="auto"/>
              <w:rPr>
                <w:rFonts w:eastAsia="Times New Roman" w:cs="Arial"/>
                <w:bCs/>
              </w:rPr>
            </w:pPr>
            <w:r w:rsidRPr="00D261B4">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66F0D8" w14:textId="77777777" w:rsidR="00AE10B7" w:rsidRDefault="00D261B4" w:rsidP="00AE10B7">
            <w:pPr>
              <w:snapToGrid w:val="0"/>
              <w:spacing w:after="0" w:line="240" w:lineRule="auto"/>
              <w:rPr>
                <w:rFonts w:eastAsia="Times New Roman" w:cs="Arial"/>
              </w:rPr>
            </w:pPr>
            <w:r>
              <w:rPr>
                <w:rFonts w:eastAsia="Times New Roman" w:cs="Arial"/>
              </w:rPr>
              <w:t>The app provides ‘submit’ and ‘apply’ buttons on forms to initiate a change of context</w:t>
            </w:r>
          </w:p>
        </w:tc>
      </w:tr>
      <w:tr w:rsidR="00AE10B7" w14:paraId="5C2691B4"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87C87B" w14:textId="77777777" w:rsidR="00AE10B7" w:rsidRDefault="00F24D72" w:rsidP="00AE10B7">
            <w:pPr>
              <w:spacing w:after="0" w:line="240" w:lineRule="auto"/>
            </w:pPr>
            <w:hyperlink r:id="rId40" w:anchor="consistent-help" w:history="1">
              <w:r w:rsidR="00AE10B7">
                <w:rPr>
                  <w:rStyle w:val="Hyperlink"/>
                  <w:rFonts w:eastAsia="Times New Roman" w:cs="Arial"/>
                  <w:b/>
                </w:rPr>
                <w:t>3.2.6 Consistent Help</w:t>
              </w:r>
            </w:hyperlink>
            <w:r w:rsidR="00AE10B7">
              <w:rPr>
                <w:rFonts w:eastAsia="Times New Roman" w:cs="Arial"/>
                <w:b/>
              </w:rPr>
              <w:t xml:space="preserve"> </w:t>
            </w:r>
            <w:r w:rsidR="00AE10B7">
              <w:rPr>
                <w:rFonts w:eastAsia="Times New Roman" w:cs="Arial"/>
                <w:bCs/>
              </w:rPr>
              <w:t>(Level A 2.2 only)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E23013C" w14:textId="7AD4BD77" w:rsidR="00AE10B7" w:rsidRDefault="00413B2D" w:rsidP="00AE10B7">
            <w:pPr>
              <w:snapToGrid w:val="0"/>
              <w:spacing w:after="0" w:line="240" w:lineRule="auto"/>
              <w:rPr>
                <w:rFonts w:eastAsia="Times New Roman" w:cs="Arial"/>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FF31982" w14:textId="43E10C59" w:rsidR="00AE10B7" w:rsidRDefault="00413B2D" w:rsidP="00AE10B7">
            <w:pPr>
              <w:snapToGrid w:val="0"/>
              <w:spacing w:after="0" w:line="240" w:lineRule="auto"/>
              <w:rPr>
                <w:rFonts w:eastAsia="Times New Roman" w:cs="Arial"/>
              </w:rPr>
            </w:pPr>
            <w:r>
              <w:rPr>
                <w:rFonts w:eastAsia="Times New Roman" w:cs="Arial"/>
              </w:rPr>
              <w:t>The app includes help content, i.e. Getting Started, FAQs, Resources and Contact, in the About section which can be accessed from the side navigation</w:t>
            </w:r>
            <w:r w:rsidR="00C52DF3">
              <w:rPr>
                <w:rFonts w:eastAsia="Times New Roman" w:cs="Arial"/>
              </w:rPr>
              <w:t xml:space="preserve"> that appears on all web pages</w:t>
            </w:r>
          </w:p>
        </w:tc>
      </w:tr>
      <w:tr w:rsidR="00AE10B7" w14:paraId="655AC7C6"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B07B6F" w14:textId="77777777" w:rsidR="00AE10B7" w:rsidRDefault="00F24D72" w:rsidP="00AE10B7">
            <w:pPr>
              <w:spacing w:after="0" w:line="240" w:lineRule="auto"/>
            </w:pPr>
            <w:hyperlink r:id="rId41" w:anchor="minimize-error-identified" w:history="1">
              <w:r w:rsidR="00AE10B7">
                <w:rPr>
                  <w:rStyle w:val="Hyperlink"/>
                  <w:rFonts w:eastAsia="Times New Roman" w:cs="Arial"/>
                  <w:b/>
                </w:rPr>
                <w:t>3.3.1 Error Identification</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37C3161" w14:textId="77777777" w:rsidR="00AE10B7" w:rsidRPr="002B404E" w:rsidRDefault="002B404E" w:rsidP="00AE10B7">
            <w:pPr>
              <w:snapToGrid w:val="0"/>
              <w:spacing w:after="0" w:line="240" w:lineRule="auto"/>
              <w:rPr>
                <w:rFonts w:eastAsia="Times New Roman" w:cs="Arial"/>
                <w:bCs/>
              </w:rPr>
            </w:pPr>
            <w:r w:rsidRPr="002B404E">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7F5132" w14:textId="77777777" w:rsidR="00AE10B7" w:rsidRDefault="00574903" w:rsidP="00AE10B7">
            <w:pPr>
              <w:snapToGrid w:val="0"/>
              <w:spacing w:after="0" w:line="240" w:lineRule="auto"/>
              <w:rPr>
                <w:rFonts w:eastAsia="Times New Roman" w:cs="Arial"/>
              </w:rPr>
            </w:pPr>
            <w:r>
              <w:rPr>
                <w:rFonts w:eastAsia="Times New Roman" w:cs="Arial"/>
              </w:rPr>
              <w:t>The app uses client-side validation and alert to provide text descriptions to users so that they can identify required fields not completed in forms</w:t>
            </w:r>
          </w:p>
        </w:tc>
      </w:tr>
      <w:tr w:rsidR="00AE10B7" w14:paraId="1291AC2C"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6AEE43F" w14:textId="77777777" w:rsidR="00AE10B7" w:rsidRDefault="00F24D72" w:rsidP="00AE10B7">
            <w:pPr>
              <w:spacing w:after="0" w:line="240" w:lineRule="auto"/>
            </w:pPr>
            <w:hyperlink r:id="rId42" w:anchor="minimize-error-cues" w:history="1">
              <w:r w:rsidR="00AE10B7">
                <w:rPr>
                  <w:rStyle w:val="Hyperlink"/>
                  <w:rFonts w:eastAsia="Times New Roman" w:cs="Arial"/>
                  <w:b/>
                </w:rPr>
                <w:t>3.3.2 Labels or Instructions</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77459D" w14:textId="77777777" w:rsidR="00AE10B7" w:rsidRPr="00847397" w:rsidRDefault="00847397" w:rsidP="00AE10B7">
            <w:pPr>
              <w:snapToGrid w:val="0"/>
              <w:spacing w:after="0" w:line="240" w:lineRule="auto"/>
              <w:rPr>
                <w:rFonts w:eastAsia="Times New Roman" w:cs="Arial"/>
                <w:bCs/>
              </w:rPr>
            </w:pPr>
            <w:r w:rsidRPr="00847397">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0B67420" w14:textId="77777777" w:rsidR="00AE10B7" w:rsidRDefault="00847397" w:rsidP="00AE10B7">
            <w:pPr>
              <w:snapToGrid w:val="0"/>
              <w:spacing w:after="0" w:line="240" w:lineRule="auto"/>
              <w:rPr>
                <w:rFonts w:eastAsia="Times New Roman" w:cs="Arial"/>
              </w:rPr>
            </w:pPr>
            <w:r>
              <w:rPr>
                <w:rFonts w:eastAsia="Times New Roman" w:cs="Arial"/>
              </w:rPr>
              <w:t>The app provides text instructions with fields that describe the necessary input, and text descriptions to identify required fields that were not completed</w:t>
            </w:r>
          </w:p>
        </w:tc>
      </w:tr>
      <w:tr w:rsidR="00AE10B7" w14:paraId="64257850"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986BE77" w14:textId="77777777" w:rsidR="00AE10B7" w:rsidRDefault="00F24D72" w:rsidP="00AE10B7">
            <w:pPr>
              <w:spacing w:after="0" w:line="240" w:lineRule="auto"/>
            </w:pPr>
            <w:hyperlink r:id="rId43" w:anchor="redundant-entry" w:history="1">
              <w:r w:rsidR="00AE10B7">
                <w:rPr>
                  <w:rStyle w:val="Hyperlink"/>
                  <w:rFonts w:eastAsia="Times New Roman" w:cs="Arial"/>
                  <w:b/>
                </w:rPr>
                <w:t>3.3.7 Redundant Entry</w:t>
              </w:r>
            </w:hyperlink>
            <w:r w:rsidR="00AE10B7">
              <w:rPr>
                <w:rFonts w:eastAsia="Times New Roman" w:cs="Arial"/>
                <w:b/>
              </w:rPr>
              <w:t xml:space="preserve"> </w:t>
            </w:r>
            <w:r w:rsidR="00AE10B7">
              <w:rPr>
                <w:rFonts w:eastAsia="Times New Roman" w:cs="Arial"/>
                <w:bCs/>
              </w:rPr>
              <w:t>(Level A 2.2 only)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45DB0F" w14:textId="77777777" w:rsidR="00AE10B7" w:rsidRDefault="00861D0D" w:rsidP="00AE10B7">
            <w:pPr>
              <w:snapToGrid w:val="0"/>
              <w:spacing w:after="0" w:line="240" w:lineRule="auto"/>
              <w:rPr>
                <w:rFonts w:eastAsia="Times New Roman" w:cs="Arial"/>
                <w:bCs/>
              </w:rPr>
            </w:pPr>
            <w:r>
              <w:rPr>
                <w:rFonts w:eastAsia="Times New Roman" w:cs="Arial"/>
                <w:bCs/>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F1A3CB" w14:textId="414BD4D4" w:rsidR="00AE10B7" w:rsidRDefault="00861D0D" w:rsidP="00AE10B7">
            <w:pPr>
              <w:snapToGrid w:val="0"/>
              <w:spacing w:after="0" w:line="240" w:lineRule="auto"/>
              <w:rPr>
                <w:rFonts w:eastAsia="Times New Roman" w:cs="Arial"/>
              </w:rPr>
            </w:pPr>
            <w:r>
              <w:rPr>
                <w:rFonts w:eastAsia="Times New Roman" w:cs="Arial"/>
              </w:rPr>
              <w:t>The app displays and retains previously entered information during the session, e.g. user can input information to add a remote or local data source; once submitted, the user can edit the information without re-entering</w:t>
            </w:r>
          </w:p>
        </w:tc>
      </w:tr>
      <w:tr w:rsidR="00AE10B7" w14:paraId="314BB422"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C857F8A" w14:textId="77777777" w:rsidR="00AE10B7" w:rsidRDefault="00F24D72" w:rsidP="00AE10B7">
            <w:pPr>
              <w:spacing w:after="0" w:line="240" w:lineRule="auto"/>
            </w:pPr>
            <w:hyperlink r:id="rId44" w:anchor="ensure-compat-parses" w:history="1">
              <w:r w:rsidR="00AE10B7">
                <w:rPr>
                  <w:rStyle w:val="Hyperlink"/>
                  <w:rFonts w:eastAsia="Times New Roman" w:cs="Arial"/>
                  <w:b/>
                </w:rPr>
                <w:t>4.1.1 Parsing</w:t>
              </w:r>
            </w:hyperlink>
            <w:r w:rsidR="00AE10B7">
              <w:t xml:space="preserve"> (Level A)</w:t>
            </w:r>
          </w:p>
          <w:p w14:paraId="787A88E0" w14:textId="77777777" w:rsidR="00AE10B7" w:rsidRDefault="00AE10B7" w:rsidP="00AE10B7">
            <w:pPr>
              <w:spacing w:after="0" w:line="240" w:lineRule="auto"/>
              <w:ind w:left="360"/>
            </w:pPr>
            <w:r>
              <w:rPr>
                <w:rFonts w:eastAsia="Times New Roman" w:cs="Arial"/>
              </w:rPr>
              <w:t>WCAG 2.0 and 2.1 – Always answer ‘Supports’</w:t>
            </w:r>
          </w:p>
          <w:p w14:paraId="0FE1FEFA" w14:textId="77777777" w:rsidR="00AE10B7" w:rsidRDefault="00AE10B7" w:rsidP="00AE10B7">
            <w:pPr>
              <w:spacing w:after="0" w:line="240" w:lineRule="auto"/>
              <w:ind w:left="360"/>
            </w:pPr>
            <w:r>
              <w:rPr>
                <w:rFonts w:eastAsia="Times New Roman" w:cs="Arial"/>
              </w:rPr>
              <w:t>WCAG 2.2 (obsolete and removed) - Does not apply</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FF6B33" w14:textId="77777777" w:rsidR="00AE10B7" w:rsidRDefault="00AE10B7" w:rsidP="00AE10B7">
            <w:pPr>
              <w:spacing w:after="0" w:line="240" w:lineRule="auto"/>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0C06E13" w14:textId="77777777" w:rsidR="00AE10B7" w:rsidRDefault="00AE10B7" w:rsidP="00AE10B7">
            <w:pPr>
              <w:spacing w:after="0" w:line="240" w:lineRule="auto"/>
            </w:pPr>
            <w:r>
              <w:rPr>
                <w:rFonts w:eastAsia="Times New Roman" w:cs="Arial"/>
              </w:rPr>
              <w:t xml:space="preserve">For WCAG 2.0 and 2.1, the September 2023 errata update indicates this criterion is always supported. See the </w:t>
            </w:r>
            <w:hyperlink r:id="rId45" w:anchor="editorial" w:history="1">
              <w:r>
                <w:rPr>
                  <w:rStyle w:val="Hyperlink"/>
                  <w:rFonts w:eastAsia="Times New Roman" w:cs="Arial"/>
                </w:rPr>
                <w:t>WCAG 2.0 Editorial Errata</w:t>
              </w:r>
            </w:hyperlink>
            <w:r>
              <w:rPr>
                <w:rFonts w:eastAsia="Times New Roman" w:cs="Arial"/>
              </w:rPr>
              <w:t xml:space="preserve"> and the </w:t>
            </w:r>
            <w:hyperlink r:id="rId46" w:anchor="editorial" w:history="1">
              <w:r>
                <w:rPr>
                  <w:rStyle w:val="Hyperlink"/>
                  <w:rFonts w:eastAsia="Times New Roman" w:cs="Arial"/>
                </w:rPr>
                <w:t>WCAG 2.1 Editorial Errata</w:t>
              </w:r>
            </w:hyperlink>
            <w:r>
              <w:rPr>
                <w:rFonts w:eastAsia="Times New Roman" w:cs="Arial"/>
              </w:rPr>
              <w:t>.</w:t>
            </w:r>
          </w:p>
        </w:tc>
      </w:tr>
      <w:tr w:rsidR="00AE10B7" w14:paraId="063D63E8" w14:textId="77777777" w:rsidTr="005A069F">
        <w:trPr>
          <w:trHeight w:val="302"/>
        </w:trPr>
        <w:tc>
          <w:tcPr>
            <w:tcW w:w="665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04A3F0A" w14:textId="77777777" w:rsidR="00AE10B7" w:rsidRDefault="00F24D72" w:rsidP="00AE10B7">
            <w:pPr>
              <w:spacing w:after="0" w:line="240" w:lineRule="auto"/>
            </w:pPr>
            <w:hyperlink r:id="rId47" w:anchor="ensure-compat-rsv" w:history="1">
              <w:r w:rsidR="00AE10B7">
                <w:rPr>
                  <w:rStyle w:val="Hyperlink"/>
                  <w:rFonts w:eastAsia="Times New Roman" w:cs="Arial"/>
                  <w:b/>
                </w:rPr>
                <w:t>4.1.2 Name, Role, Value</w:t>
              </w:r>
            </w:hyperlink>
            <w:r w:rsidR="00AE10B7">
              <w:t xml:space="preserve"> (Level A)</w:t>
            </w:r>
          </w:p>
        </w:tc>
        <w:tc>
          <w:tcPr>
            <w:tcW w:w="2703"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B612F6E" w14:textId="40B4FDA8" w:rsidR="00AE10B7" w:rsidRDefault="009D7447" w:rsidP="00AE10B7">
            <w:pPr>
              <w:snapToGrid w:val="0"/>
              <w:spacing w:after="0" w:line="240" w:lineRule="auto"/>
              <w:rPr>
                <w:rFonts w:eastAsia="Times New Roman" w:cs="Arial"/>
                <w:b/>
              </w:rPr>
            </w:pPr>
            <w:r>
              <w:rPr>
                <w:rFonts w:eastAsia="Times New Roman" w:cs="Arial"/>
              </w:rPr>
              <w:t>Supports</w:t>
            </w:r>
          </w:p>
        </w:tc>
        <w:tc>
          <w:tcPr>
            <w:tcW w:w="510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659621" w14:textId="658B2E1D" w:rsidR="00AE10B7" w:rsidRDefault="009D7447" w:rsidP="00AE10B7">
            <w:pPr>
              <w:snapToGrid w:val="0"/>
              <w:spacing w:after="0" w:line="240" w:lineRule="auto"/>
              <w:rPr>
                <w:rFonts w:eastAsia="Times New Roman" w:cs="Arial"/>
              </w:rPr>
            </w:pPr>
            <w:r>
              <w:rPr>
                <w:rFonts w:eastAsia="Times New Roman" w:cs="Arial"/>
              </w:rPr>
              <w:t>The app uses standard markup with (where applicable) aria-label and aria-labelledby attributes to ensure names, roles and values can be programmatically determined by assistive technology</w:t>
            </w:r>
          </w:p>
        </w:tc>
      </w:tr>
    </w:tbl>
    <w:p w14:paraId="7C2E6EAE" w14:textId="77777777" w:rsidR="005A298F" w:rsidRDefault="005A298F">
      <w:pPr>
        <w:spacing w:after="0" w:line="240" w:lineRule="auto"/>
        <w:rPr>
          <w:rFonts w:ascii="Arial" w:eastAsia="Times New Roman" w:hAnsi="Arial" w:cs="Arial"/>
          <w:b/>
          <w:bCs/>
          <w:sz w:val="24"/>
          <w:szCs w:val="24"/>
        </w:rPr>
      </w:pPr>
    </w:p>
    <w:p w14:paraId="1C58FA48" w14:textId="77777777" w:rsidR="005A298F" w:rsidRDefault="005A298F">
      <w:pPr>
        <w:pStyle w:val="Heading3"/>
      </w:pPr>
      <w:r>
        <w:t>Table 2: Success Criteria, Level AA</w:t>
      </w:r>
    </w:p>
    <w:p w14:paraId="1C865362" w14:textId="77777777" w:rsidR="005A298F" w:rsidRDefault="005A298F">
      <w:r>
        <w:t>Notes:</w:t>
      </w:r>
    </w:p>
    <w:tbl>
      <w:tblPr>
        <w:tblW w:w="5000" w:type="pct"/>
        <w:tblInd w:w="15" w:type="dxa"/>
        <w:tblLayout w:type="fixed"/>
        <w:tblCellMar>
          <w:left w:w="0" w:type="dxa"/>
          <w:right w:w="0" w:type="dxa"/>
        </w:tblCellMar>
        <w:tblLook w:val="0000" w:firstRow="0" w:lastRow="0" w:firstColumn="0" w:lastColumn="0" w:noHBand="0" w:noVBand="0"/>
      </w:tblPr>
      <w:tblGrid>
        <w:gridCol w:w="6594"/>
        <w:gridCol w:w="18"/>
        <w:gridCol w:w="2652"/>
        <w:gridCol w:w="11"/>
        <w:gridCol w:w="5065"/>
      </w:tblGrid>
      <w:tr w:rsidR="005A298F" w14:paraId="34AF9069" w14:textId="77777777">
        <w:trPr>
          <w:trHeight w:val="285"/>
          <w:tblHeader/>
        </w:trPr>
        <w:tc>
          <w:tcPr>
            <w:tcW w:w="663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6839850E" w14:textId="77777777" w:rsidR="005A298F" w:rsidRDefault="005A298F">
            <w:pPr>
              <w:spacing w:after="0" w:line="240" w:lineRule="auto"/>
              <w:ind w:left="-15" w:firstLine="15"/>
              <w:jc w:val="center"/>
            </w:pPr>
            <w:r>
              <w:rPr>
                <w:rFonts w:ascii="Arial Bold" w:eastAsia="Times New Roman" w:hAnsi="Arial Bold" w:cs="Arial"/>
                <w:b/>
                <w:bCs/>
                <w:sz w:val="24"/>
                <w:szCs w:val="24"/>
              </w:rPr>
              <w:t>Criteria</w:t>
            </w:r>
          </w:p>
        </w:tc>
        <w:tc>
          <w:tcPr>
            <w:tcW w:w="266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01B25B9B" w14:textId="77777777" w:rsidR="005A298F" w:rsidRDefault="005A298F">
            <w:pPr>
              <w:spacing w:after="0" w:line="240" w:lineRule="auto"/>
              <w:ind w:left="-15" w:firstLine="15"/>
              <w:jc w:val="center"/>
            </w:pPr>
            <w:r>
              <w:rPr>
                <w:rFonts w:ascii="Arial Bold" w:eastAsia="Times New Roman" w:hAnsi="Arial Bold" w:cs="Arial"/>
                <w:b/>
                <w:bCs/>
                <w:sz w:val="24"/>
                <w:szCs w:val="24"/>
              </w:rPr>
              <w:t xml:space="preserve">Conformance Level </w:t>
            </w:r>
          </w:p>
        </w:tc>
        <w:tc>
          <w:tcPr>
            <w:tcW w:w="5093"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327103E7" w14:textId="77777777" w:rsidR="005A298F" w:rsidRDefault="005A298F">
            <w:pPr>
              <w:spacing w:after="0" w:line="240" w:lineRule="auto"/>
              <w:ind w:left="-15" w:firstLine="15"/>
              <w:jc w:val="center"/>
            </w:pPr>
            <w:r>
              <w:rPr>
                <w:rFonts w:ascii="Arial Bold" w:eastAsia="Times New Roman" w:hAnsi="Arial Bold" w:cs="Arial"/>
                <w:b/>
                <w:bCs/>
                <w:sz w:val="24"/>
                <w:szCs w:val="24"/>
              </w:rPr>
              <w:t>Remarks and Explanations</w:t>
            </w:r>
          </w:p>
        </w:tc>
      </w:tr>
      <w:tr w:rsidR="005A298F" w14:paraId="35AE9973"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43CE4E" w14:textId="77777777" w:rsidR="005A298F" w:rsidRDefault="00F24D72">
            <w:pPr>
              <w:spacing w:after="0" w:line="240" w:lineRule="auto"/>
            </w:pPr>
            <w:hyperlink r:id="rId48" w:anchor="media-equiv-real-time-captions" w:history="1">
              <w:r w:rsidR="005A298F">
                <w:rPr>
                  <w:rStyle w:val="Hyperlink"/>
                  <w:rFonts w:eastAsia="Times New Roman" w:cs="Arial"/>
                  <w:b/>
                </w:rPr>
                <w:t>1.2.4 Captions (Live)</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A4E6F17" w14:textId="77777777" w:rsidR="005A298F" w:rsidRDefault="007B1E57">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087648" w14:textId="77777777" w:rsidR="005A298F" w:rsidRDefault="007B1E57">
            <w:pPr>
              <w:snapToGrid w:val="0"/>
              <w:spacing w:after="0" w:line="240" w:lineRule="auto"/>
              <w:rPr>
                <w:rFonts w:eastAsia="Times New Roman" w:cs="Arial"/>
              </w:rPr>
            </w:pPr>
            <w:r>
              <w:rPr>
                <w:rFonts w:eastAsia="Times New Roman" w:cs="Arial"/>
              </w:rPr>
              <w:t>The app does not contain any live audio content</w:t>
            </w:r>
          </w:p>
        </w:tc>
      </w:tr>
      <w:tr w:rsidR="005A298F" w14:paraId="6C215B60"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419CD5" w14:textId="77777777" w:rsidR="005A298F" w:rsidRDefault="00F24D72">
            <w:pPr>
              <w:spacing w:after="0" w:line="240" w:lineRule="auto"/>
            </w:pPr>
            <w:hyperlink r:id="rId49" w:anchor="media-equiv-audio-desc-only" w:history="1">
              <w:r w:rsidR="005A298F">
                <w:rPr>
                  <w:rStyle w:val="Hyperlink"/>
                  <w:rFonts w:eastAsia="Times New Roman" w:cs="Arial"/>
                  <w:b/>
                </w:rPr>
                <w:t>1.2.5 Audio Description (Prerecorded)</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2A58DE" w14:textId="77777777" w:rsidR="005A298F" w:rsidRDefault="007B1E57">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A00D0C" w14:textId="77777777" w:rsidR="005A298F" w:rsidRDefault="007B1E57">
            <w:pPr>
              <w:snapToGrid w:val="0"/>
              <w:spacing w:after="0" w:line="240" w:lineRule="auto"/>
              <w:rPr>
                <w:rFonts w:eastAsia="Times New Roman" w:cs="Arial"/>
              </w:rPr>
            </w:pPr>
            <w:r>
              <w:rPr>
                <w:rFonts w:eastAsia="Times New Roman" w:cs="Arial"/>
              </w:rPr>
              <w:t>The app does not contain any prerecorded video content</w:t>
            </w:r>
          </w:p>
        </w:tc>
      </w:tr>
      <w:tr w:rsidR="005A298F" w14:paraId="38FC0E8F"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BB5FCB" w14:textId="77777777" w:rsidR="005A298F" w:rsidRDefault="00F24D72">
            <w:pPr>
              <w:spacing w:after="0" w:line="240" w:lineRule="auto"/>
            </w:pPr>
            <w:hyperlink r:id="rId50" w:anchor="orientation" w:history="1">
              <w:r w:rsidR="005A298F">
                <w:rPr>
                  <w:rStyle w:val="Hyperlink"/>
                  <w:rFonts w:eastAsia="Times New Roman" w:cs="Arial"/>
                  <w:b/>
                </w:rPr>
                <w:t>1.3.4 Orientation</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56DA91" w14:textId="7C84ECA1" w:rsidR="005A298F" w:rsidRDefault="008C3288">
            <w:pPr>
              <w:spacing w:after="0" w:line="240" w:lineRule="auto"/>
            </w:pPr>
            <w:r>
              <w:rPr>
                <w:rFonts w:cs="Calibri"/>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0BD520" w14:textId="523B7802" w:rsidR="005A298F" w:rsidRDefault="008C3288">
            <w:pPr>
              <w:spacing w:after="0" w:line="240" w:lineRule="auto"/>
            </w:pPr>
            <w:r>
              <w:rPr>
                <w:rFonts w:cs="Calibri"/>
              </w:rPr>
              <w:t>The orientation of the app is not locked</w:t>
            </w:r>
          </w:p>
        </w:tc>
      </w:tr>
      <w:tr w:rsidR="005A298F" w14:paraId="0AEA52B5"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C746F0" w14:textId="77777777" w:rsidR="005A298F" w:rsidRDefault="00F24D72">
            <w:pPr>
              <w:spacing w:after="0" w:line="240" w:lineRule="auto"/>
            </w:pPr>
            <w:hyperlink r:id="rId51" w:anchor="identify-input-purpose" w:history="1">
              <w:r w:rsidR="005A298F">
                <w:rPr>
                  <w:rStyle w:val="Hyperlink"/>
                  <w:rFonts w:eastAsia="Times New Roman" w:cs="Arial"/>
                  <w:b/>
                </w:rPr>
                <w:t>1.3.5 Identify Input Purpose</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FF92780" w14:textId="426FC955" w:rsidR="005A298F" w:rsidRDefault="00E40068">
            <w:pPr>
              <w:spacing w:after="0" w:line="240" w:lineRule="auto"/>
            </w:pPr>
            <w:r>
              <w:rPr>
                <w:rFonts w:cs="Calibri"/>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6D29D3" w14:textId="77777777" w:rsidR="005A298F" w:rsidRDefault="00E40068">
            <w:pPr>
              <w:spacing w:after="0" w:line="240" w:lineRule="auto"/>
            </w:pPr>
            <w:r>
              <w:rPr>
                <w:rFonts w:cs="Calibri"/>
              </w:rPr>
              <w:t xml:space="preserve">The app does not contain input fields that collect information about the user </w:t>
            </w:r>
          </w:p>
        </w:tc>
      </w:tr>
      <w:tr w:rsidR="005A298F" w14:paraId="598F2F6E"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738F11" w14:textId="77777777" w:rsidR="005A298F" w:rsidRDefault="00F24D72">
            <w:pPr>
              <w:spacing w:after="0" w:line="240" w:lineRule="auto"/>
            </w:pPr>
            <w:hyperlink r:id="rId52" w:anchor="visual-audio-contrast-contrast" w:history="1">
              <w:r w:rsidR="005A298F">
                <w:rPr>
                  <w:rStyle w:val="Hyperlink"/>
                  <w:rFonts w:eastAsia="Times New Roman" w:cs="Arial"/>
                  <w:b/>
                </w:rPr>
                <w:t>1.4.3 Contrast (Minimum)</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446A8D" w14:textId="7F8BF875" w:rsidR="005A298F" w:rsidRPr="005E706E" w:rsidRDefault="005E706E">
            <w:pPr>
              <w:snapToGrid w:val="0"/>
              <w:spacing w:after="0" w:line="240" w:lineRule="auto"/>
              <w:rPr>
                <w:rFonts w:eastAsia="Times New Roman" w:cs="Arial"/>
                <w:bCs/>
              </w:rPr>
            </w:pPr>
            <w:r w:rsidRPr="005E706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B861DD" w14:textId="56892205" w:rsidR="005A298F" w:rsidRDefault="005E706E">
            <w:pPr>
              <w:snapToGrid w:val="0"/>
              <w:spacing w:after="0" w:line="240" w:lineRule="auto"/>
              <w:rPr>
                <w:rFonts w:eastAsia="Times New Roman" w:cs="Arial"/>
              </w:rPr>
            </w:pPr>
            <w:r>
              <w:rPr>
                <w:rFonts w:eastAsia="Times New Roman" w:cs="Arial"/>
              </w:rPr>
              <w:t xml:space="preserve">The </w:t>
            </w:r>
            <w:r w:rsidR="00EA22CC">
              <w:rPr>
                <w:rFonts w:eastAsia="Times New Roman" w:cs="Arial"/>
              </w:rPr>
              <w:t xml:space="preserve">app has </w:t>
            </w:r>
            <w:r>
              <w:rPr>
                <w:rFonts w:eastAsia="Times New Roman" w:cs="Arial"/>
              </w:rPr>
              <w:t xml:space="preserve">a contrast ratio </w:t>
            </w:r>
            <w:r w:rsidR="00EA22CC">
              <w:rPr>
                <w:rFonts w:eastAsia="Times New Roman" w:cs="Arial"/>
              </w:rPr>
              <w:t xml:space="preserve">that </w:t>
            </w:r>
            <w:r w:rsidR="005D2529">
              <w:rPr>
                <w:rFonts w:eastAsia="Times New Roman" w:cs="Arial"/>
              </w:rPr>
              <w:t>meets or is above the minimum</w:t>
            </w:r>
            <w:r>
              <w:rPr>
                <w:rFonts w:eastAsia="Times New Roman" w:cs="Arial"/>
              </w:rPr>
              <w:t xml:space="preserve"> 4.5:1</w:t>
            </w:r>
            <w:r w:rsidR="00E072AE">
              <w:rPr>
                <w:rFonts w:eastAsia="Times New Roman" w:cs="Arial"/>
              </w:rPr>
              <w:t xml:space="preserve"> ratio</w:t>
            </w:r>
          </w:p>
        </w:tc>
      </w:tr>
      <w:tr w:rsidR="005A298F" w14:paraId="18DE9DC8"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51B6820" w14:textId="77777777" w:rsidR="005A298F" w:rsidRDefault="00F24D72">
            <w:pPr>
              <w:spacing w:after="0" w:line="240" w:lineRule="auto"/>
            </w:pPr>
            <w:hyperlink r:id="rId53" w:anchor="visual-audio-contrast-scale" w:history="1">
              <w:r w:rsidR="005A298F">
                <w:rPr>
                  <w:rStyle w:val="Hyperlink"/>
                  <w:rFonts w:eastAsia="Times New Roman" w:cs="Arial"/>
                  <w:b/>
                </w:rPr>
                <w:t>1.4.4 Resize text</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76734E" w14:textId="77777777" w:rsidR="005A298F" w:rsidRPr="005E706E" w:rsidRDefault="005E706E">
            <w:pPr>
              <w:snapToGrid w:val="0"/>
              <w:spacing w:after="0" w:line="240" w:lineRule="auto"/>
              <w:rPr>
                <w:rFonts w:eastAsia="Times New Roman" w:cs="Arial"/>
                <w:bCs/>
              </w:rPr>
            </w:pPr>
            <w:r w:rsidRPr="005E706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63275D1" w14:textId="77777777" w:rsidR="005A298F" w:rsidRDefault="005E706E">
            <w:pPr>
              <w:snapToGrid w:val="0"/>
              <w:spacing w:after="0" w:line="240" w:lineRule="auto"/>
              <w:rPr>
                <w:rFonts w:eastAsia="Times New Roman" w:cs="Arial"/>
              </w:rPr>
            </w:pPr>
            <w:r>
              <w:rPr>
                <w:rFonts w:eastAsia="Times New Roman" w:cs="Arial"/>
              </w:rPr>
              <w:t xml:space="preserve">The app </w:t>
            </w:r>
            <w:r w:rsidR="0071028C">
              <w:rPr>
                <w:rFonts w:eastAsia="Times New Roman" w:cs="Arial"/>
              </w:rPr>
              <w:t>implements text container resizing so that it can be resized up to 200% without loss of content or functionality</w:t>
            </w:r>
          </w:p>
        </w:tc>
      </w:tr>
      <w:tr w:rsidR="005A298F" w14:paraId="3279F4EA"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57C6BE" w14:textId="77777777" w:rsidR="005A298F" w:rsidRDefault="00F24D72">
            <w:pPr>
              <w:spacing w:after="0" w:line="240" w:lineRule="auto"/>
            </w:pPr>
            <w:hyperlink r:id="rId54" w:anchor="visual-audio-contrast-text-presentation" w:history="1">
              <w:r w:rsidR="005A298F">
                <w:rPr>
                  <w:rStyle w:val="Hyperlink"/>
                  <w:rFonts w:eastAsia="Times New Roman" w:cs="Arial"/>
                  <w:b/>
                </w:rPr>
                <w:t>1.4.5 Images of Text</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5702CA1" w14:textId="77777777" w:rsidR="005A298F" w:rsidRPr="0071028C" w:rsidRDefault="0071028C">
            <w:pPr>
              <w:snapToGrid w:val="0"/>
              <w:spacing w:after="0" w:line="240" w:lineRule="auto"/>
              <w:rPr>
                <w:rFonts w:eastAsia="Times New Roman" w:cs="Arial"/>
                <w:bCs/>
              </w:rPr>
            </w:pPr>
            <w:r w:rsidRPr="0071028C">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B6D12E0" w14:textId="77777777" w:rsidR="005A298F" w:rsidRDefault="0071028C">
            <w:pPr>
              <w:snapToGrid w:val="0"/>
              <w:spacing w:after="0" w:line="240" w:lineRule="auto"/>
              <w:rPr>
                <w:rFonts w:eastAsia="Times New Roman" w:cs="Arial"/>
              </w:rPr>
            </w:pPr>
            <w:r>
              <w:rPr>
                <w:rFonts w:eastAsia="Times New Roman" w:cs="Arial"/>
              </w:rPr>
              <w:t>The app does not contain images of text</w:t>
            </w:r>
          </w:p>
        </w:tc>
      </w:tr>
      <w:tr w:rsidR="005A298F" w14:paraId="376B4420"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BB5912C" w14:textId="77777777" w:rsidR="005A298F" w:rsidRDefault="00F24D72">
            <w:pPr>
              <w:spacing w:after="0" w:line="240" w:lineRule="auto"/>
            </w:pPr>
            <w:hyperlink r:id="rId55" w:anchor="reflow" w:history="1">
              <w:r w:rsidR="005A298F">
                <w:rPr>
                  <w:rStyle w:val="Hyperlink"/>
                  <w:rFonts w:eastAsia="Times New Roman" w:cs="Arial"/>
                  <w:b/>
                </w:rPr>
                <w:t>1.4.10 Reflow</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F8F087F" w14:textId="34F9A503" w:rsidR="005A298F" w:rsidRDefault="00653252">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45BCDD" w14:textId="732030B6" w:rsidR="005A298F" w:rsidRDefault="00BA4F86">
            <w:pPr>
              <w:spacing w:after="0" w:line="240" w:lineRule="auto"/>
            </w:pPr>
            <w:r>
              <w:rPr>
                <w:rFonts w:cs="Calibri"/>
              </w:rPr>
              <w:t>Main web page content can be presented without loss of information or functionality</w:t>
            </w:r>
            <w:r w:rsidR="00845F3F">
              <w:rPr>
                <w:rFonts w:cs="Calibri"/>
              </w:rPr>
              <w:t xml:space="preserve"> up to a 500% zoom.</w:t>
            </w:r>
          </w:p>
        </w:tc>
      </w:tr>
      <w:tr w:rsidR="005A298F" w14:paraId="1B4FCCD3"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21514C" w14:textId="77777777" w:rsidR="005A298F" w:rsidRDefault="00F24D72">
            <w:pPr>
              <w:spacing w:after="0" w:line="240" w:lineRule="auto"/>
            </w:pPr>
            <w:hyperlink r:id="rId56" w:anchor="non-text-contrast" w:history="1">
              <w:r w:rsidR="005A298F">
                <w:rPr>
                  <w:rStyle w:val="Hyperlink"/>
                  <w:rFonts w:eastAsia="Times New Roman" w:cs="Arial"/>
                  <w:b/>
                </w:rPr>
                <w:t>1.4.11 Non-text</w:t>
              </w:r>
              <w:r w:rsidR="005A298F">
                <w:rPr>
                  <w:rStyle w:val="Hyperlink"/>
                  <w:b/>
                </w:rPr>
                <w:t xml:space="preserve"> Contrast</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38A9FF" w14:textId="77777777" w:rsidR="005A298F" w:rsidRDefault="00D951AF">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EDE9039" w14:textId="557A16AC" w:rsidR="005A298F" w:rsidRDefault="00D951AF">
            <w:pPr>
              <w:spacing w:after="0" w:line="240" w:lineRule="auto"/>
            </w:pPr>
            <w:r>
              <w:rPr>
                <w:rFonts w:cs="Calibri"/>
              </w:rPr>
              <w:t xml:space="preserve">The app uses color to distinguish between button types, i.e. Primary button, Secondary button, Destructive button etc. </w:t>
            </w:r>
            <w:r w:rsidR="00170A18">
              <w:rPr>
                <w:rFonts w:cs="Calibri"/>
              </w:rPr>
              <w:t xml:space="preserve">ICDS </w:t>
            </w:r>
            <w:r>
              <w:rPr>
                <w:rFonts w:cs="Calibri"/>
              </w:rPr>
              <w:t>Button</w:t>
            </w:r>
            <w:r w:rsidR="00E4630E">
              <w:rPr>
                <w:rFonts w:cs="Calibri"/>
              </w:rPr>
              <w:t xml:space="preserve"> component</w:t>
            </w:r>
            <w:r>
              <w:rPr>
                <w:rFonts w:cs="Calibri"/>
              </w:rPr>
              <w:t>s have been used in the app</w:t>
            </w:r>
            <w:r w:rsidR="00EA4A85">
              <w:rPr>
                <w:rFonts w:cs="Calibri"/>
              </w:rPr>
              <w:t xml:space="preserve"> to ensure good color contrast</w:t>
            </w:r>
          </w:p>
        </w:tc>
      </w:tr>
      <w:tr w:rsidR="005A298F" w14:paraId="591B9C8C"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F7186A1" w14:textId="77777777" w:rsidR="005A298F" w:rsidRDefault="00F24D72">
            <w:pPr>
              <w:spacing w:after="0" w:line="240" w:lineRule="auto"/>
            </w:pPr>
            <w:hyperlink r:id="rId57" w:anchor="text-spacing" w:history="1">
              <w:r w:rsidR="005A298F">
                <w:rPr>
                  <w:rStyle w:val="Hyperlink"/>
                  <w:rFonts w:eastAsia="Times New Roman" w:cs="Arial"/>
                  <w:b/>
                </w:rPr>
                <w:t>1.4.12 Text Spacing</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46AF5F" w14:textId="4BC1F511" w:rsidR="005A298F" w:rsidRDefault="00BE4999">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C2A408" w14:textId="041C925A" w:rsidR="005A298F" w:rsidRDefault="00BE4999">
            <w:pPr>
              <w:spacing w:after="0" w:line="240" w:lineRule="auto"/>
            </w:pPr>
            <w:r>
              <w:t>The app was tested using Text Spacing Bookmarklet and there was no loss of content or functionality under test</w:t>
            </w:r>
          </w:p>
        </w:tc>
      </w:tr>
      <w:tr w:rsidR="005A298F" w14:paraId="69C046F7"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51984E" w14:textId="77777777" w:rsidR="005A298F" w:rsidRDefault="00F24D72">
            <w:pPr>
              <w:spacing w:after="0" w:line="240" w:lineRule="auto"/>
            </w:pPr>
            <w:hyperlink r:id="rId58" w:anchor="content-on-hover-or-focus" w:history="1">
              <w:r w:rsidR="005A298F">
                <w:rPr>
                  <w:rStyle w:val="Hyperlink"/>
                  <w:rFonts w:eastAsia="Times New Roman" w:cs="Arial"/>
                  <w:b/>
                </w:rPr>
                <w:t>1.4.13 Content on Hover or Focus</w:t>
              </w:r>
            </w:hyperlink>
            <w:r w:rsidR="005A298F">
              <w:t xml:space="preserve"> (Level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C4C9BF6" w14:textId="572738BF" w:rsidR="005A298F" w:rsidRDefault="00500F96">
            <w:pPr>
              <w:spacing w:after="0" w:line="240" w:lineRule="auto"/>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080BF9" w14:textId="5FBAB807" w:rsidR="005A298F" w:rsidRDefault="00156B69">
            <w:pPr>
              <w:spacing w:after="0" w:line="240" w:lineRule="auto"/>
            </w:pPr>
            <w:r>
              <w:rPr>
                <w:rFonts w:cs="Calibri"/>
              </w:rPr>
              <w:t>To</w:t>
            </w:r>
            <w:r w:rsidR="00500F96">
              <w:rPr>
                <w:rFonts w:cs="Calibri"/>
              </w:rPr>
              <w:t>oltips</w:t>
            </w:r>
            <w:r>
              <w:rPr>
                <w:rFonts w:cs="Calibri"/>
              </w:rPr>
              <w:t xml:space="preserve"> in the side menu of the app are displayed </w:t>
            </w:r>
            <w:r w:rsidR="00500F96">
              <w:rPr>
                <w:rFonts w:cs="Calibri"/>
              </w:rPr>
              <w:t>as additional content</w:t>
            </w:r>
            <w:r>
              <w:rPr>
                <w:rFonts w:cs="Calibri"/>
              </w:rPr>
              <w:t xml:space="preserve"> when triggered by receiving focus or on hover; they are dismissible using the ESC key, </w:t>
            </w:r>
            <w:r w:rsidR="004F61BD">
              <w:rPr>
                <w:rFonts w:cs="Calibri"/>
              </w:rPr>
              <w:t xml:space="preserve">are </w:t>
            </w:r>
            <w:r>
              <w:rPr>
                <w:rFonts w:cs="Calibri"/>
              </w:rPr>
              <w:t>persistent and hoverable</w:t>
            </w:r>
          </w:p>
        </w:tc>
      </w:tr>
      <w:tr w:rsidR="005A298F" w14:paraId="7720BFDD"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06F6712" w14:textId="77777777" w:rsidR="005A298F" w:rsidRDefault="00F24D72">
            <w:pPr>
              <w:spacing w:after="0" w:line="240" w:lineRule="auto"/>
            </w:pPr>
            <w:hyperlink r:id="rId59" w:anchor="navigation-mechanisms-mult-loc" w:history="1">
              <w:r w:rsidR="005A298F">
                <w:rPr>
                  <w:rStyle w:val="Hyperlink"/>
                  <w:rFonts w:eastAsia="Times New Roman" w:cs="Arial"/>
                  <w:b/>
                </w:rPr>
                <w:t>2.4.5 Multiple Ways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CD1E240" w14:textId="518A7265" w:rsidR="005A298F" w:rsidRPr="004A5326" w:rsidRDefault="004A5326">
            <w:pPr>
              <w:snapToGrid w:val="0"/>
              <w:spacing w:after="0" w:line="240" w:lineRule="auto"/>
              <w:rPr>
                <w:rFonts w:eastAsia="Times New Roman" w:cs="Arial"/>
                <w:bCs/>
              </w:rPr>
            </w:pPr>
            <w:r w:rsidRPr="004A5326">
              <w:rPr>
                <w:rFonts w:eastAsia="Times New Roman" w:cs="Arial"/>
                <w:bCs/>
              </w:rPr>
              <w:t>Support</w:t>
            </w:r>
            <w:r w:rsidR="00AA33E3">
              <w:rPr>
                <w:rFonts w:eastAsia="Times New Roman" w:cs="Arial"/>
                <w:bCs/>
              </w:rPr>
              <w: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E17A61" w14:textId="1BAC015B" w:rsidR="005A298F" w:rsidRDefault="004A5326">
            <w:pPr>
              <w:snapToGrid w:val="0"/>
              <w:spacing w:after="0" w:line="240" w:lineRule="auto"/>
              <w:rPr>
                <w:rFonts w:eastAsia="Times New Roman" w:cs="Arial"/>
              </w:rPr>
            </w:pPr>
            <w:r>
              <w:rPr>
                <w:rFonts w:eastAsia="Times New Roman" w:cs="Arial"/>
              </w:rPr>
              <w:t>The app provides links to related web pages and the side navigation is available on all web pages.</w:t>
            </w:r>
            <w:r w:rsidR="00BF7483">
              <w:rPr>
                <w:rFonts w:eastAsia="Times New Roman" w:cs="Arial"/>
              </w:rPr>
              <w:t xml:space="preserve"> A search function is available on the IRI detail page. A site map is available</w:t>
            </w:r>
            <w:r>
              <w:rPr>
                <w:rFonts w:eastAsia="Times New Roman" w:cs="Arial"/>
              </w:rPr>
              <w:t xml:space="preserve"> </w:t>
            </w:r>
            <w:r w:rsidR="00BF7483">
              <w:rPr>
                <w:rFonts w:eastAsia="Times New Roman" w:cs="Arial"/>
              </w:rPr>
              <w:t>via the application footer.</w:t>
            </w:r>
          </w:p>
        </w:tc>
      </w:tr>
      <w:tr w:rsidR="005A298F" w14:paraId="2E6928F2"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6D7F51" w14:textId="77777777" w:rsidR="005A298F" w:rsidRDefault="00F24D72">
            <w:pPr>
              <w:spacing w:after="0" w:line="240" w:lineRule="auto"/>
            </w:pPr>
            <w:hyperlink r:id="rId60" w:anchor="navigation-mechanisms-descriptive" w:history="1">
              <w:r w:rsidR="005A298F">
                <w:rPr>
                  <w:rStyle w:val="Hyperlink"/>
                  <w:rFonts w:eastAsia="Times New Roman" w:cs="Arial"/>
                  <w:b/>
                </w:rPr>
                <w:t>2.4.6 Headings and Labels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9BA0DFC" w14:textId="77777777" w:rsidR="005A298F" w:rsidRDefault="004A5326">
            <w:pPr>
              <w:snapToGrid w:val="0"/>
              <w:spacing w:after="0" w:line="240" w:lineRule="auto"/>
              <w:rPr>
                <w:rFonts w:eastAsia="Times New Roman" w:cs="Arial"/>
                <w:b/>
              </w:rPr>
            </w:pPr>
            <w:r w:rsidRPr="004A5326">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B741EE" w14:textId="77777777" w:rsidR="005A298F" w:rsidRDefault="00CF1909">
            <w:pPr>
              <w:snapToGrid w:val="0"/>
              <w:spacing w:after="0" w:line="240" w:lineRule="auto"/>
              <w:rPr>
                <w:rFonts w:eastAsia="Times New Roman" w:cs="Arial"/>
              </w:rPr>
            </w:pPr>
            <w:r>
              <w:rPr>
                <w:rFonts w:eastAsia="Times New Roman" w:cs="Arial"/>
              </w:rPr>
              <w:t>The app provides headings for each page with a description of the page content. Descriptive labels are also used on buttons and form fields in the app</w:t>
            </w:r>
          </w:p>
        </w:tc>
      </w:tr>
      <w:tr w:rsidR="005A298F" w14:paraId="7CC44932"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548B75" w14:textId="77777777" w:rsidR="005A298F" w:rsidRDefault="00F24D72">
            <w:pPr>
              <w:spacing w:after="0" w:line="240" w:lineRule="auto"/>
            </w:pPr>
            <w:hyperlink r:id="rId61" w:anchor="navigation-mechanisms-focus-visible" w:history="1">
              <w:r w:rsidR="005A298F">
                <w:rPr>
                  <w:rStyle w:val="Hyperlink"/>
                  <w:rFonts w:eastAsia="Times New Roman" w:cs="Arial"/>
                  <w:b/>
                </w:rPr>
                <w:t>2.4.7 Focus Visible</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76BC2E" w14:textId="77777777" w:rsidR="005A298F" w:rsidRPr="00CF1909" w:rsidRDefault="00CF1909">
            <w:pPr>
              <w:snapToGrid w:val="0"/>
              <w:spacing w:after="0" w:line="240" w:lineRule="auto"/>
              <w:rPr>
                <w:rFonts w:eastAsia="Times New Roman" w:cs="Arial"/>
                <w:bCs/>
              </w:rPr>
            </w:pPr>
            <w:r w:rsidRPr="00CF1909">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F1DFEC9" w14:textId="77777777" w:rsidR="005A298F" w:rsidRDefault="00D73D0C">
            <w:pPr>
              <w:snapToGrid w:val="0"/>
              <w:spacing w:after="0" w:line="240" w:lineRule="auto"/>
              <w:rPr>
                <w:rFonts w:eastAsia="Times New Roman" w:cs="Arial"/>
              </w:rPr>
            </w:pPr>
            <w:r>
              <w:rPr>
                <w:rFonts w:eastAsia="Times New Roman" w:cs="Arial"/>
              </w:rPr>
              <w:t>The app displays a visible border when a user interface control, e.g. a button, receives focus</w:t>
            </w:r>
          </w:p>
        </w:tc>
      </w:tr>
      <w:tr w:rsidR="005A298F" w14:paraId="6E0A3D3A"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138FDC0" w14:textId="77777777" w:rsidR="005A298F" w:rsidRDefault="00F24D72">
            <w:pPr>
              <w:spacing w:after="0" w:line="240" w:lineRule="auto"/>
            </w:pPr>
            <w:hyperlink r:id="rId62" w:anchor="focus-not-obscured-minimum" w:history="1">
              <w:r w:rsidR="005A298F">
                <w:rPr>
                  <w:rStyle w:val="Hyperlink"/>
                  <w:b/>
                  <w:bCs/>
                </w:rPr>
                <w:t>2.4.11 Focus Not Obscured (Minimum)</w:t>
              </w:r>
            </w:hyperlink>
            <w:r w:rsidR="005A298F">
              <w:t xml:space="preserve"> (Level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6B6885" w14:textId="77777777" w:rsidR="005A298F" w:rsidRDefault="0011600E">
            <w:pPr>
              <w:snapToGrid w:val="0"/>
              <w:spacing w:after="0" w:line="240" w:lineRule="auto"/>
              <w:rPr>
                <w:rFonts w:eastAsia="Times New Roman" w:cs="Arial"/>
              </w:rPr>
            </w:pPr>
            <w:r>
              <w:rPr>
                <w:rFonts w:eastAsia="Times New Roman" w:cs="Arial"/>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D9591E0" w14:textId="664C2978" w:rsidR="005A298F" w:rsidRDefault="0011600E">
            <w:pPr>
              <w:snapToGrid w:val="0"/>
              <w:spacing w:after="0" w:line="240" w:lineRule="auto"/>
              <w:rPr>
                <w:rFonts w:eastAsia="Times New Roman" w:cs="Arial"/>
              </w:rPr>
            </w:pPr>
            <w:r>
              <w:rPr>
                <w:rFonts w:eastAsia="Times New Roman" w:cs="Arial"/>
              </w:rPr>
              <w:t xml:space="preserve">The app keeps user interface items visible when in focus, e.g. </w:t>
            </w:r>
            <w:r w:rsidR="00B521C9">
              <w:rPr>
                <w:rFonts w:eastAsia="Times New Roman" w:cs="Arial"/>
              </w:rPr>
              <w:t xml:space="preserve">a </w:t>
            </w:r>
            <w:r>
              <w:rPr>
                <w:rFonts w:eastAsia="Times New Roman" w:cs="Arial"/>
              </w:rPr>
              <w:t>non-modal dialog appear</w:t>
            </w:r>
            <w:r w:rsidR="00B521C9">
              <w:rPr>
                <w:rFonts w:eastAsia="Times New Roman" w:cs="Arial"/>
              </w:rPr>
              <w:t>ing</w:t>
            </w:r>
            <w:r>
              <w:rPr>
                <w:rFonts w:eastAsia="Times New Roman" w:cs="Arial"/>
              </w:rPr>
              <w:t xml:space="preserve"> below </w:t>
            </w:r>
            <w:r w:rsidR="009E6523">
              <w:rPr>
                <w:rFonts w:eastAsia="Times New Roman" w:cs="Arial"/>
              </w:rPr>
              <w:t xml:space="preserve">an </w:t>
            </w:r>
            <w:r>
              <w:rPr>
                <w:rFonts w:eastAsia="Times New Roman" w:cs="Arial"/>
              </w:rPr>
              <w:t xml:space="preserve">item in focus so that it is not obscured </w:t>
            </w:r>
          </w:p>
        </w:tc>
      </w:tr>
      <w:tr w:rsidR="005A298F" w14:paraId="0CA286FB"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DBC7D8" w14:textId="77777777" w:rsidR="005A298F" w:rsidRDefault="00F24D72">
            <w:pPr>
              <w:spacing w:after="0" w:line="240" w:lineRule="auto"/>
            </w:pPr>
            <w:hyperlink r:id="rId63" w:anchor="dragging-movements" w:history="1">
              <w:r w:rsidR="005A298F">
                <w:rPr>
                  <w:rStyle w:val="Hyperlink"/>
                  <w:rFonts w:eastAsia="Times New Roman" w:cs="Arial"/>
                  <w:b/>
                </w:rPr>
                <w:t>2.5.7 Dragging Movements</w:t>
              </w:r>
            </w:hyperlink>
            <w:r w:rsidR="005A298F">
              <w:rPr>
                <w:rFonts w:eastAsia="Times New Roman" w:cs="Arial"/>
                <w:b/>
              </w:rPr>
              <w:t xml:space="preserve"> </w:t>
            </w:r>
            <w:r w:rsidR="005A298F">
              <w:rPr>
                <w:rFonts w:eastAsia="Times New Roman" w:cs="Arial"/>
                <w:bCs/>
              </w:rPr>
              <w:t>(Level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F8E60FE" w14:textId="77777777" w:rsidR="005A298F" w:rsidRDefault="0079422A">
            <w:pPr>
              <w:snapToGrid w:val="0"/>
              <w:spacing w:after="0" w:line="240" w:lineRule="auto"/>
              <w:rPr>
                <w:rFonts w:eastAsia="Times New Roman" w:cs="Arial"/>
                <w:bCs/>
              </w:rPr>
            </w:pPr>
            <w:r>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42BBA9A" w14:textId="77777777" w:rsidR="005A298F" w:rsidRDefault="0079422A">
            <w:pPr>
              <w:snapToGrid w:val="0"/>
              <w:spacing w:after="0" w:line="240" w:lineRule="auto"/>
              <w:rPr>
                <w:rFonts w:eastAsia="Times New Roman" w:cs="Arial"/>
              </w:rPr>
            </w:pPr>
            <w:r>
              <w:rPr>
                <w:rFonts w:eastAsia="Times New Roman" w:cs="Arial"/>
              </w:rPr>
              <w:t>The app does not include functionality that requires dragging movement</w:t>
            </w:r>
          </w:p>
        </w:tc>
      </w:tr>
      <w:tr w:rsidR="005A298F" w14:paraId="04594439"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210746" w14:textId="77777777" w:rsidR="005A298F" w:rsidRDefault="00F24D72">
            <w:pPr>
              <w:spacing w:after="0" w:line="240" w:lineRule="auto"/>
            </w:pPr>
            <w:hyperlink r:id="rId64" w:anchor="target-size-minimum" w:history="1">
              <w:r w:rsidR="005A298F">
                <w:rPr>
                  <w:rStyle w:val="Hyperlink"/>
                  <w:rFonts w:eastAsia="Times New Roman" w:cs="Arial"/>
                  <w:b/>
                </w:rPr>
                <w:t>2.5.8 Target Size (Minimum)</w:t>
              </w:r>
            </w:hyperlink>
            <w:r w:rsidR="005A298F">
              <w:rPr>
                <w:rFonts w:eastAsia="Times New Roman" w:cs="Arial"/>
                <w:b/>
              </w:rPr>
              <w:t xml:space="preserve"> </w:t>
            </w:r>
            <w:r w:rsidR="005A298F">
              <w:rPr>
                <w:rFonts w:eastAsia="Times New Roman" w:cs="Arial"/>
                <w:bCs/>
              </w:rPr>
              <w:t>(Level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820FC31" w14:textId="313F4AA4" w:rsidR="005A298F" w:rsidRDefault="007257BA">
            <w:pPr>
              <w:snapToGrid w:val="0"/>
              <w:spacing w:after="0" w:line="240" w:lineRule="auto"/>
              <w:rPr>
                <w:rFonts w:eastAsia="Times New Roman" w:cs="Arial"/>
                <w:bCs/>
              </w:rPr>
            </w:pPr>
            <w:r>
              <w:rPr>
                <w:rFonts w:cs="Calibri"/>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77D5FF" w14:textId="097EB454" w:rsidR="005A298F" w:rsidRDefault="007257BA">
            <w:pPr>
              <w:snapToGrid w:val="0"/>
              <w:spacing w:after="0" w:line="240" w:lineRule="auto"/>
              <w:rPr>
                <w:rFonts w:eastAsia="Times New Roman" w:cs="Arial"/>
              </w:rPr>
            </w:pPr>
            <w:r>
              <w:rPr>
                <w:rFonts w:eastAsia="Times New Roman" w:cs="Arial"/>
              </w:rPr>
              <w:t xml:space="preserve">The app uses the side navigation </w:t>
            </w:r>
            <w:r w:rsidR="0081330B">
              <w:rPr>
                <w:rFonts w:eastAsia="Times New Roman" w:cs="Arial"/>
              </w:rPr>
              <w:t xml:space="preserve">and pagination </w:t>
            </w:r>
            <w:r>
              <w:rPr>
                <w:rFonts w:eastAsia="Times New Roman" w:cs="Arial"/>
              </w:rPr>
              <w:t>component</w:t>
            </w:r>
            <w:r w:rsidR="0081330B">
              <w:rPr>
                <w:rFonts w:eastAsia="Times New Roman" w:cs="Arial"/>
              </w:rPr>
              <w:t>s</w:t>
            </w:r>
            <w:r>
              <w:rPr>
                <w:rFonts w:eastAsia="Times New Roman" w:cs="Arial"/>
              </w:rPr>
              <w:t xml:space="preserve"> from ICDS that has been tested against WCAG 2.2 Level AA.</w:t>
            </w:r>
          </w:p>
        </w:tc>
      </w:tr>
      <w:tr w:rsidR="005A298F" w14:paraId="62C8C64B"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9AF51A" w14:textId="77777777" w:rsidR="005A298F" w:rsidRDefault="00F24D72">
            <w:pPr>
              <w:spacing w:after="0" w:line="240" w:lineRule="auto"/>
            </w:pPr>
            <w:hyperlink r:id="rId65" w:anchor="meaning-other-lang-id" w:history="1">
              <w:r w:rsidR="005A298F">
                <w:rPr>
                  <w:rStyle w:val="Hyperlink"/>
                  <w:rFonts w:eastAsia="Times New Roman" w:cs="Arial"/>
                  <w:b/>
                </w:rPr>
                <w:t>3.1.2 Language of Parts</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B9E1B4" w14:textId="77777777" w:rsidR="005A298F" w:rsidRPr="006235FF" w:rsidRDefault="006235FF">
            <w:pPr>
              <w:snapToGrid w:val="0"/>
              <w:spacing w:after="0" w:line="240" w:lineRule="auto"/>
              <w:rPr>
                <w:rFonts w:eastAsia="Times New Roman" w:cs="Arial"/>
                <w:bCs/>
              </w:rPr>
            </w:pPr>
            <w:r w:rsidRPr="006235FF">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4148896" w14:textId="77777777" w:rsidR="005A298F" w:rsidRDefault="006235FF">
            <w:pPr>
              <w:snapToGrid w:val="0"/>
              <w:spacing w:after="0" w:line="240" w:lineRule="auto"/>
              <w:rPr>
                <w:rFonts w:eastAsia="Times New Roman" w:cs="Arial"/>
              </w:rPr>
            </w:pPr>
            <w:r>
              <w:rPr>
                <w:rFonts w:eastAsia="Times New Roman" w:cs="Arial"/>
              </w:rPr>
              <w:t>The app specifies the default human language as English using the language attribute on the HTML element, i.e. &lt;html lang=”en”&gt;</w:t>
            </w:r>
          </w:p>
        </w:tc>
      </w:tr>
      <w:tr w:rsidR="005A298F" w14:paraId="28AC272C"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B6C295A" w14:textId="77777777" w:rsidR="005A298F" w:rsidRDefault="00F24D72">
            <w:pPr>
              <w:spacing w:after="0" w:line="240" w:lineRule="auto"/>
            </w:pPr>
            <w:hyperlink r:id="rId66" w:anchor="consistent-behavior-consistent-locations" w:history="1">
              <w:r w:rsidR="005A298F">
                <w:rPr>
                  <w:rStyle w:val="Hyperlink"/>
                  <w:rFonts w:eastAsia="Times New Roman" w:cs="Arial"/>
                  <w:b/>
                </w:rPr>
                <w:t>3.2.3 Consistent Navigation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7B3013" w14:textId="77777777" w:rsidR="005A298F" w:rsidRPr="00CE43FE" w:rsidRDefault="00CE43FE">
            <w:pPr>
              <w:snapToGrid w:val="0"/>
              <w:spacing w:after="0" w:line="240" w:lineRule="auto"/>
              <w:rPr>
                <w:rFonts w:eastAsia="Times New Roman" w:cs="Arial"/>
                <w:bCs/>
              </w:rPr>
            </w:pPr>
            <w:r w:rsidRPr="00CE43FE">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3EFFC3B" w14:textId="3AA1078B" w:rsidR="005A298F" w:rsidRDefault="00CE43FE">
            <w:pPr>
              <w:snapToGrid w:val="0"/>
              <w:spacing w:after="0" w:line="240" w:lineRule="auto"/>
              <w:rPr>
                <w:rFonts w:eastAsia="Times New Roman" w:cs="Arial"/>
              </w:rPr>
            </w:pPr>
            <w:r>
              <w:rPr>
                <w:rFonts w:eastAsia="Times New Roman" w:cs="Arial"/>
              </w:rPr>
              <w:t xml:space="preserve">The app uses a consistent </w:t>
            </w:r>
            <w:r w:rsidR="00D65F7F">
              <w:rPr>
                <w:rFonts w:eastAsia="Times New Roman" w:cs="Arial"/>
              </w:rPr>
              <w:t xml:space="preserve">layout of </w:t>
            </w:r>
            <w:r>
              <w:rPr>
                <w:rFonts w:eastAsia="Times New Roman" w:cs="Arial"/>
              </w:rPr>
              <w:t>side navigation panel and navigation links across all web pages</w:t>
            </w:r>
          </w:p>
        </w:tc>
      </w:tr>
      <w:tr w:rsidR="005A298F" w14:paraId="5A0710CF"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677E40" w14:textId="77777777" w:rsidR="005A298F" w:rsidRDefault="00F24D72">
            <w:pPr>
              <w:spacing w:after="0" w:line="240" w:lineRule="auto"/>
            </w:pPr>
            <w:hyperlink r:id="rId67" w:anchor="consistent-behavior-consistent-functionality" w:history="1">
              <w:r w:rsidR="005A298F">
                <w:rPr>
                  <w:rStyle w:val="Hyperlink"/>
                  <w:rFonts w:eastAsia="Times New Roman" w:cs="Arial"/>
                  <w:b/>
                </w:rPr>
                <w:t>3.2.4 Consistent Identification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635116" w14:textId="77777777" w:rsidR="005A298F" w:rsidRPr="00DC6A19" w:rsidRDefault="00DC6A19">
            <w:pPr>
              <w:snapToGrid w:val="0"/>
              <w:spacing w:after="0" w:line="240" w:lineRule="auto"/>
              <w:rPr>
                <w:rFonts w:eastAsia="Times New Roman" w:cs="Arial"/>
                <w:bCs/>
              </w:rPr>
            </w:pPr>
            <w:r w:rsidRPr="00DC6A19">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2AB24D" w14:textId="77777777" w:rsidR="005A298F" w:rsidRDefault="00DC6A19">
            <w:pPr>
              <w:snapToGrid w:val="0"/>
              <w:spacing w:after="0" w:line="240" w:lineRule="auto"/>
              <w:rPr>
                <w:rFonts w:eastAsia="Times New Roman" w:cs="Arial"/>
              </w:rPr>
            </w:pPr>
            <w:r>
              <w:rPr>
                <w:rFonts w:eastAsia="Times New Roman" w:cs="Arial"/>
              </w:rPr>
              <w:t>The app uses Button and Link components from ICDS for consistent identification</w:t>
            </w:r>
          </w:p>
        </w:tc>
      </w:tr>
      <w:tr w:rsidR="005A298F" w14:paraId="21C6EC46"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1CB10F" w14:textId="77777777" w:rsidR="005A298F" w:rsidRDefault="00F24D72">
            <w:pPr>
              <w:spacing w:after="0" w:line="240" w:lineRule="auto"/>
            </w:pPr>
            <w:hyperlink r:id="rId68" w:anchor="minimize-error-suggestions" w:history="1">
              <w:r w:rsidR="005A298F">
                <w:rPr>
                  <w:rStyle w:val="Hyperlink"/>
                  <w:rFonts w:eastAsia="Times New Roman" w:cs="Arial"/>
                  <w:b/>
                </w:rPr>
                <w:t>3.3.3 Error Suggestion</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C180D0" w14:textId="77777777" w:rsidR="005A298F" w:rsidRPr="005D7B7D" w:rsidRDefault="005D7B7D">
            <w:pPr>
              <w:snapToGrid w:val="0"/>
              <w:spacing w:after="0" w:line="240" w:lineRule="auto"/>
              <w:rPr>
                <w:rFonts w:eastAsia="Times New Roman" w:cs="Arial"/>
                <w:bCs/>
              </w:rPr>
            </w:pPr>
            <w:r w:rsidRPr="005D7B7D">
              <w:rPr>
                <w:rFonts w:eastAsia="Times New Roman" w:cs="Arial"/>
                <w:bCs/>
              </w:rPr>
              <w:t>Supports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7788C6" w14:textId="77777777" w:rsidR="005A298F" w:rsidRDefault="005D7B7D">
            <w:pPr>
              <w:snapToGrid w:val="0"/>
              <w:spacing w:after="0" w:line="240" w:lineRule="auto"/>
              <w:rPr>
                <w:rFonts w:eastAsia="Times New Roman" w:cs="Arial"/>
              </w:rPr>
            </w:pPr>
            <w:r>
              <w:rPr>
                <w:rFonts w:eastAsia="Times New Roman" w:cs="Arial"/>
              </w:rPr>
              <w:t xml:space="preserve">The app uses client-side validation and provides an alert dialog box to users identifying </w:t>
            </w:r>
            <w:r w:rsidR="005F7D75">
              <w:rPr>
                <w:rFonts w:eastAsia="Times New Roman" w:cs="Arial"/>
              </w:rPr>
              <w:t>mandatory</w:t>
            </w:r>
            <w:r>
              <w:rPr>
                <w:rFonts w:eastAsia="Times New Roman" w:cs="Arial"/>
              </w:rPr>
              <w:t xml:space="preserve"> fields not completed in forms</w:t>
            </w:r>
          </w:p>
        </w:tc>
      </w:tr>
      <w:tr w:rsidR="005A298F" w14:paraId="4BF5DC26"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62F2D3" w14:textId="77777777" w:rsidR="005A298F" w:rsidRDefault="00F24D72">
            <w:pPr>
              <w:spacing w:after="0" w:line="240" w:lineRule="auto"/>
            </w:pPr>
            <w:hyperlink r:id="rId69" w:anchor="minimize-error-reversible" w:history="1">
              <w:r w:rsidR="005A298F">
                <w:rPr>
                  <w:rStyle w:val="Hyperlink"/>
                  <w:rFonts w:eastAsia="Times New Roman" w:cs="Arial"/>
                  <w:b/>
                </w:rPr>
                <w:t>3.3.4 Error Prevention (Legal, Financial, Data)</w:t>
              </w:r>
            </w:hyperlink>
            <w:r w:rsidR="005A298F">
              <w:t xml:space="preserve"> (Level AA)</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A0A67BC" w14:textId="77777777" w:rsidR="005A298F" w:rsidRPr="005F7D75" w:rsidRDefault="005F7D75">
            <w:pPr>
              <w:snapToGrid w:val="0"/>
              <w:spacing w:after="0" w:line="240" w:lineRule="auto"/>
              <w:rPr>
                <w:rFonts w:eastAsia="Times New Roman" w:cs="Arial"/>
                <w:bCs/>
              </w:rPr>
            </w:pPr>
            <w:r w:rsidRPr="005F7D75">
              <w:rPr>
                <w:rFonts w:eastAsia="Times New Roman" w:cs="Arial"/>
                <w:bCs/>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3A8464" w14:textId="77777777" w:rsidR="005A298F" w:rsidRDefault="005F7D75">
            <w:pPr>
              <w:snapToGrid w:val="0"/>
              <w:spacing w:after="0" w:line="240" w:lineRule="auto"/>
              <w:rPr>
                <w:rFonts w:eastAsia="Times New Roman" w:cs="Arial"/>
              </w:rPr>
            </w:pPr>
            <w:r>
              <w:rPr>
                <w:rFonts w:eastAsia="Times New Roman" w:cs="Arial"/>
              </w:rPr>
              <w:t>The app does not cause legal commitments or financial transactions for the user to occur or delete data in data storage systems</w:t>
            </w:r>
          </w:p>
        </w:tc>
      </w:tr>
      <w:tr w:rsidR="005A298F" w14:paraId="21FF915D"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0B8642" w14:textId="77777777" w:rsidR="005A298F" w:rsidRDefault="00F24D72">
            <w:pPr>
              <w:spacing w:after="0" w:line="240" w:lineRule="auto"/>
            </w:pPr>
            <w:hyperlink r:id="rId70" w:anchor="accessible-authentication-minimum" w:history="1">
              <w:r w:rsidR="005A298F">
                <w:rPr>
                  <w:rStyle w:val="Hyperlink"/>
                  <w:b/>
                  <w:bCs/>
                </w:rPr>
                <w:t>3.3.8 Accessible Authentication (Minimum)</w:t>
              </w:r>
            </w:hyperlink>
            <w:r w:rsidR="005A298F">
              <w:t xml:space="preserve"> (Level AA 2.2 only)</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F2A4D64" w14:textId="77777777" w:rsidR="005A298F" w:rsidRDefault="00685E3D">
            <w:pPr>
              <w:snapToGrid w:val="0"/>
              <w:spacing w:after="0" w:line="240" w:lineRule="auto"/>
              <w:rPr>
                <w:rFonts w:eastAsia="Times New Roman" w:cs="Arial"/>
              </w:rPr>
            </w:pPr>
            <w:r>
              <w:rPr>
                <w:rFonts w:eastAsia="Times New Roman" w:cs="Arial"/>
              </w:rPr>
              <w:t>Not Applicable</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4E7F71B" w14:textId="77777777" w:rsidR="005A298F" w:rsidRDefault="00685E3D">
            <w:pPr>
              <w:snapToGrid w:val="0"/>
              <w:spacing w:after="0" w:line="240" w:lineRule="auto"/>
              <w:rPr>
                <w:rFonts w:eastAsia="Times New Roman" w:cs="Arial"/>
              </w:rPr>
            </w:pPr>
            <w:r>
              <w:rPr>
                <w:rFonts w:eastAsia="Times New Roman" w:cs="Arial"/>
              </w:rPr>
              <w:t>The app does not require any user authentication</w:t>
            </w:r>
          </w:p>
        </w:tc>
      </w:tr>
      <w:tr w:rsidR="005A298F" w14:paraId="365445C5" w14:textId="77777777">
        <w:trPr>
          <w:trHeight w:val="302"/>
        </w:trPr>
        <w:tc>
          <w:tcPr>
            <w:tcW w:w="661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4786C5B" w14:textId="77777777" w:rsidR="005A298F" w:rsidRDefault="00F24D72">
            <w:pPr>
              <w:spacing w:after="0" w:line="240" w:lineRule="auto"/>
            </w:pPr>
            <w:hyperlink r:id="rId71" w:anchor="status-messages" w:history="1">
              <w:r w:rsidR="005A298F">
                <w:rPr>
                  <w:rStyle w:val="Hyperlink"/>
                  <w:rFonts w:eastAsia="Times New Roman" w:cs="Arial"/>
                  <w:b/>
                </w:rPr>
                <w:t>4.1.3 Status Messages</w:t>
              </w:r>
            </w:hyperlink>
            <w:r w:rsidR="005A298F">
              <w:rPr>
                <w:rFonts w:eastAsia="Times New Roman" w:cs="Arial"/>
                <w:b/>
              </w:rPr>
              <w:t xml:space="preserve"> </w:t>
            </w:r>
            <w:r w:rsidR="005A298F">
              <w:t>(Level AA 2.1 and 2.2)</w:t>
            </w:r>
          </w:p>
        </w:tc>
        <w:tc>
          <w:tcPr>
            <w:tcW w:w="2690"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5AF257A" w14:textId="5A82FF84" w:rsidR="00B77A16" w:rsidRDefault="002E4C2B">
            <w:pPr>
              <w:snapToGrid w:val="0"/>
              <w:spacing w:after="0" w:line="240" w:lineRule="auto"/>
              <w:rPr>
                <w:rFonts w:eastAsia="Times New Roman" w:cs="Arial"/>
              </w:rPr>
            </w:pPr>
            <w:r>
              <w:rPr>
                <w:rFonts w:eastAsia="Times New Roman" w:cs="Arial"/>
              </w:rPr>
              <w:t>Support</w:t>
            </w:r>
            <w:r w:rsidR="00A911E7">
              <w:rPr>
                <w:rFonts w:eastAsia="Times New Roman" w:cs="Arial"/>
              </w:rPr>
              <w:t>s</w:t>
            </w:r>
          </w:p>
        </w:tc>
        <w:tc>
          <w:tcPr>
            <w:tcW w:w="508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3DA0F2" w14:textId="22C9EABF" w:rsidR="005A298F" w:rsidRDefault="002E4C2B">
            <w:pPr>
              <w:snapToGrid w:val="0"/>
              <w:spacing w:after="0" w:line="240" w:lineRule="auto"/>
              <w:rPr>
                <w:rFonts w:eastAsia="Times New Roman" w:cs="Arial"/>
              </w:rPr>
            </w:pPr>
            <w:r>
              <w:rPr>
                <w:rFonts w:eastAsia="Times New Roman" w:cs="Arial"/>
              </w:rPr>
              <w:t>Status messages are presented</w:t>
            </w:r>
            <w:r w:rsidR="00A911E7">
              <w:rPr>
                <w:rFonts w:eastAsia="Times New Roman" w:cs="Arial"/>
              </w:rPr>
              <w:t xml:space="preserve">/announced </w:t>
            </w:r>
            <w:r>
              <w:rPr>
                <w:rFonts w:eastAsia="Times New Roman" w:cs="Arial"/>
              </w:rPr>
              <w:t xml:space="preserve">to users of assistive technologies without receiving focus </w:t>
            </w:r>
          </w:p>
        </w:tc>
      </w:tr>
    </w:tbl>
    <w:p w14:paraId="5A057919" w14:textId="77777777" w:rsidR="005A298F" w:rsidRDefault="005A298F">
      <w:pPr>
        <w:spacing w:after="0" w:line="240" w:lineRule="auto"/>
        <w:rPr>
          <w:rFonts w:ascii="Arial" w:eastAsia="Times New Roman" w:hAnsi="Arial" w:cs="Arial"/>
          <w:b/>
          <w:bCs/>
          <w:sz w:val="24"/>
          <w:szCs w:val="24"/>
        </w:rPr>
      </w:pPr>
    </w:p>
    <w:p w14:paraId="1F038874" w14:textId="77777777" w:rsidR="005A298F" w:rsidRDefault="005A298F">
      <w:pPr>
        <w:pStyle w:val="Heading3"/>
      </w:pPr>
      <w:r>
        <w:t>Table 3: Success Criteria, Level AAA</w:t>
      </w:r>
    </w:p>
    <w:p w14:paraId="659691D8" w14:textId="77777777" w:rsidR="005A298F" w:rsidRDefault="005A298F">
      <w:r>
        <w:t>Notes:</w:t>
      </w:r>
      <w:r w:rsidR="0013452D">
        <w:t xml:space="preserve"> Table has been removed as the application is not being assessed at this level</w:t>
      </w:r>
    </w:p>
    <w:p w14:paraId="4FF7B66F" w14:textId="5E81FE4A" w:rsidR="005A298F" w:rsidRDefault="005A298F" w:rsidP="1D9FAAEE">
      <w:pPr>
        <w:spacing w:after="0" w:line="240" w:lineRule="auto"/>
        <w:textAlignment w:val="baseline"/>
        <w:rPr>
          <w:rFonts w:ascii="Arial" w:eastAsia="Times New Roman" w:hAnsi="Arial" w:cs="Arial"/>
          <w:b/>
          <w:bCs/>
          <w:sz w:val="24"/>
          <w:szCs w:val="24"/>
        </w:rPr>
      </w:pPr>
    </w:p>
    <w:sectPr w:rsidR="005A298F">
      <w:headerReference w:type="default" r:id="rId72"/>
      <w:footerReference w:type="even" r:id="rId73"/>
      <w:footerReference w:type="default" r:id="rId74"/>
      <w:headerReference w:type="first" r:id="rId75"/>
      <w:footerReference w:type="first" r:id="rId76"/>
      <w:pgSz w:w="15840" w:h="12240" w:orient="landscape"/>
      <w:pgMar w:top="776"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1F985" w14:textId="77777777" w:rsidR="00717FD5" w:rsidRDefault="00717FD5">
      <w:pPr>
        <w:spacing w:after="0" w:line="240" w:lineRule="auto"/>
      </w:pPr>
      <w:r>
        <w:separator/>
      </w:r>
    </w:p>
  </w:endnote>
  <w:endnote w:type="continuationSeparator" w:id="0">
    <w:p w14:paraId="3D5FA76A" w14:textId="77777777" w:rsidR="00717FD5" w:rsidRDefault="0071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Calibr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old">
    <w:altName w:val="Arial"/>
    <w:panose1 w:val="020B0604020202020204"/>
    <w:charset w:val="00"/>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1C136" w14:textId="77777777" w:rsidR="005A298F" w:rsidRDefault="005A29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B1716" w14:textId="312CFD87" w:rsidR="005A298F" w:rsidRDefault="1D9FAAEE" w:rsidP="1D9FAAEE">
    <w:pPr>
      <w:pStyle w:val="Footer"/>
      <w:jc w:val="center"/>
    </w:pPr>
    <w:r>
      <w:t xml:space="preserve">Page </w:t>
    </w:r>
    <w:r w:rsidR="005A298F" w:rsidRPr="1D9FAAEE">
      <w:rPr>
        <w:b/>
        <w:bCs/>
        <w:sz w:val="24"/>
        <w:szCs w:val="24"/>
      </w:rPr>
      <w:fldChar w:fldCharType="begin"/>
    </w:r>
    <w:r w:rsidR="005A298F" w:rsidRPr="1D9FAAEE">
      <w:rPr>
        <w:b/>
        <w:bCs/>
        <w:sz w:val="24"/>
        <w:szCs w:val="24"/>
      </w:rPr>
      <w:instrText xml:space="preserve"> PAGE </w:instrText>
    </w:r>
    <w:r w:rsidR="005A298F" w:rsidRPr="1D9FAAEE">
      <w:rPr>
        <w:b/>
        <w:bCs/>
        <w:sz w:val="24"/>
        <w:szCs w:val="24"/>
      </w:rPr>
      <w:fldChar w:fldCharType="separate"/>
    </w:r>
    <w:r w:rsidRPr="1D9FAAEE">
      <w:rPr>
        <w:b/>
        <w:bCs/>
        <w:sz w:val="24"/>
        <w:szCs w:val="24"/>
      </w:rPr>
      <w:t>16</w:t>
    </w:r>
    <w:r w:rsidR="005A298F" w:rsidRPr="1D9FAAEE">
      <w:rPr>
        <w:b/>
        <w:bCs/>
        <w:sz w:val="24"/>
        <w:szCs w:val="24"/>
      </w:rPr>
      <w:fldChar w:fldCharType="end"/>
    </w:r>
    <w:r>
      <w:t xml:space="preserve"> of </w:t>
    </w:r>
    <w:r w:rsidRPr="1D9FAAEE">
      <w:rPr>
        <w:b/>
        <w:bCs/>
        <w:sz w:val="24"/>
        <w:szCs w:val="24"/>
      </w:rPr>
      <w:t>9</w:t>
    </w:r>
  </w:p>
  <w:p w14:paraId="79F18686" w14:textId="77777777" w:rsidR="005A298F" w:rsidRDefault="005A29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0F36B" w14:textId="77777777" w:rsidR="005A298F" w:rsidRDefault="005A298F">
    <w:pPr>
      <w:spacing w:after="0" w:line="240" w:lineRule="auto"/>
    </w:pPr>
    <w:r>
      <w:rPr>
        <w:rFonts w:ascii="Arial" w:eastAsia="Times New Roman" w:hAnsi="Arial" w:cs="Arial"/>
        <w:b/>
        <w:bCs/>
        <w:sz w:val="24"/>
        <w:szCs w:val="24"/>
      </w:rPr>
      <w:t>__________________________________</w:t>
    </w:r>
  </w:p>
  <w:p w14:paraId="4747237E" w14:textId="3560CF99" w:rsidR="005A298F" w:rsidRDefault="1D9FAAEE" w:rsidP="1D9FAAEE">
    <w:pPr>
      <w:pStyle w:val="Footer"/>
    </w:pPr>
    <w:r>
      <w:t xml:space="preserve">“Voluntary Product Accessibility Template” and “VPAT” are registered </w:t>
    </w:r>
    <w:r w:rsidR="005A298F">
      <w:br/>
    </w:r>
    <w:r>
      <w:t>service marks of the Information Technology Industry Council (ITI)</w:t>
    </w:r>
    <w:r w:rsidR="005A298F">
      <w:tab/>
    </w:r>
    <w:r>
      <w:t xml:space="preserve">Page </w:t>
    </w:r>
    <w:r w:rsidR="005A298F" w:rsidRPr="1D9FAAEE">
      <w:rPr>
        <w:b/>
        <w:bCs/>
      </w:rPr>
      <w:fldChar w:fldCharType="begin"/>
    </w:r>
    <w:r w:rsidR="005A298F" w:rsidRPr="1D9FAAEE">
      <w:rPr>
        <w:b/>
        <w:bCs/>
      </w:rPr>
      <w:instrText xml:space="preserve"> PAGE </w:instrText>
    </w:r>
    <w:r w:rsidR="005A298F" w:rsidRPr="1D9FAAEE">
      <w:rPr>
        <w:b/>
        <w:bCs/>
      </w:rPr>
      <w:fldChar w:fldCharType="separate"/>
    </w:r>
    <w:r w:rsidRPr="1D9FAAEE">
      <w:rPr>
        <w:b/>
        <w:bCs/>
      </w:rPr>
      <w:t>10</w:t>
    </w:r>
    <w:r w:rsidR="005A298F" w:rsidRPr="1D9FAAEE">
      <w:rPr>
        <w:b/>
        <w:bCs/>
      </w:rPr>
      <w:fldChar w:fldCharType="end"/>
    </w:r>
    <w:r>
      <w:t xml:space="preserve"> of </w:t>
    </w:r>
    <w:r w:rsidRPr="1D9FAAEE">
      <w:rPr>
        <w:b/>
        <w:bC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6E4A6" w14:textId="77777777" w:rsidR="00717FD5" w:rsidRDefault="00717FD5">
      <w:pPr>
        <w:spacing w:after="0" w:line="240" w:lineRule="auto"/>
      </w:pPr>
      <w:r>
        <w:separator/>
      </w:r>
    </w:p>
  </w:footnote>
  <w:footnote w:type="continuationSeparator" w:id="0">
    <w:p w14:paraId="3560DB65" w14:textId="77777777" w:rsidR="00717FD5" w:rsidRDefault="0071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0DED6" w14:textId="77777777" w:rsidR="005A298F" w:rsidRDefault="005A2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264F3" w14:textId="77777777" w:rsidR="005A298F" w:rsidRDefault="005A2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7"/>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multilevel"/>
    <w:tmpl w:val="00000004"/>
    <w:name w:val="WW8Num9"/>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0000005"/>
    <w:multiLevelType w:val="singleLevel"/>
    <w:tmpl w:val="00000005"/>
    <w:name w:val="WW8Num11"/>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3581" w:hanging="360"/>
      </w:pPr>
      <w:rPr>
        <w:rFonts w:ascii="Symbol" w:hAnsi="Symbol" w:cs="Symbol" w:hint="default"/>
      </w:rPr>
    </w:lvl>
  </w:abstractNum>
  <w:abstractNum w:abstractNumId="6" w15:restartNumberingAfterBreak="0">
    <w:nsid w:val="00000007"/>
    <w:multiLevelType w:val="multilevel"/>
    <w:tmpl w:val="00000007"/>
    <w:name w:val="WW8Num1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7" w15:restartNumberingAfterBreak="0">
    <w:nsid w:val="00000008"/>
    <w:multiLevelType w:val="multilevel"/>
    <w:tmpl w:val="00000008"/>
    <w:name w:val="WW8Num21"/>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00000009"/>
    <w:multiLevelType w:val="multilevel"/>
    <w:tmpl w:val="00000009"/>
    <w:name w:val="WW8Num23"/>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000000A"/>
    <w:multiLevelType w:val="multilevel"/>
    <w:tmpl w:val="0000000A"/>
    <w:name w:val="WW8Num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3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
      <w:lvlJc w:val="left"/>
      <w:pPr>
        <w:tabs>
          <w:tab w:val="num" w:pos="1800"/>
        </w:tabs>
        <w:ind w:left="1800" w:hanging="360"/>
      </w:pPr>
      <w:rPr>
        <w:rFonts w:ascii="Symbol" w:hAnsi="Symbol" w:cs="Symbol"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num w:numId="1" w16cid:durableId="2072266215">
    <w:abstractNumId w:val="0"/>
  </w:num>
  <w:num w:numId="2" w16cid:durableId="1635258700">
    <w:abstractNumId w:val="1"/>
  </w:num>
  <w:num w:numId="3" w16cid:durableId="1215892881">
    <w:abstractNumId w:val="2"/>
  </w:num>
  <w:num w:numId="4" w16cid:durableId="952782569">
    <w:abstractNumId w:val="3"/>
  </w:num>
  <w:num w:numId="5" w16cid:durableId="88477558">
    <w:abstractNumId w:val="4"/>
  </w:num>
  <w:num w:numId="6" w16cid:durableId="1124926909">
    <w:abstractNumId w:val="5"/>
  </w:num>
  <w:num w:numId="7" w16cid:durableId="1577864405">
    <w:abstractNumId w:val="6"/>
  </w:num>
  <w:num w:numId="8" w16cid:durableId="1269391898">
    <w:abstractNumId w:val="7"/>
  </w:num>
  <w:num w:numId="9" w16cid:durableId="1321738762">
    <w:abstractNumId w:val="8"/>
  </w:num>
  <w:num w:numId="10" w16cid:durableId="55400667">
    <w:abstractNumId w:val="9"/>
  </w:num>
  <w:num w:numId="11" w16cid:durableId="274866741">
    <w:abstractNumId w:val="10"/>
  </w:num>
  <w:num w:numId="12" w16cid:durableId="28273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CB"/>
    <w:rsid w:val="000174D7"/>
    <w:rsid w:val="000578D2"/>
    <w:rsid w:val="0007294D"/>
    <w:rsid w:val="000B2614"/>
    <w:rsid w:val="000B56A3"/>
    <w:rsid w:val="000D4B38"/>
    <w:rsid w:val="00102B46"/>
    <w:rsid w:val="0011600E"/>
    <w:rsid w:val="0013452D"/>
    <w:rsid w:val="00156B69"/>
    <w:rsid w:val="00170A18"/>
    <w:rsid w:val="0018533F"/>
    <w:rsid w:val="0018771C"/>
    <w:rsid w:val="001B642F"/>
    <w:rsid w:val="001B75A4"/>
    <w:rsid w:val="001B774C"/>
    <w:rsid w:val="001F18A2"/>
    <w:rsid w:val="002510CF"/>
    <w:rsid w:val="00276DF6"/>
    <w:rsid w:val="002B404E"/>
    <w:rsid w:val="002B7F53"/>
    <w:rsid w:val="002D7D1D"/>
    <w:rsid w:val="002E4C2B"/>
    <w:rsid w:val="00317044"/>
    <w:rsid w:val="00346D72"/>
    <w:rsid w:val="003556CD"/>
    <w:rsid w:val="003C521D"/>
    <w:rsid w:val="003E7C3C"/>
    <w:rsid w:val="00413B2D"/>
    <w:rsid w:val="00461DB9"/>
    <w:rsid w:val="004A5326"/>
    <w:rsid w:val="004F61BD"/>
    <w:rsid w:val="00500F96"/>
    <w:rsid w:val="00512844"/>
    <w:rsid w:val="00523990"/>
    <w:rsid w:val="005271C8"/>
    <w:rsid w:val="00542BEE"/>
    <w:rsid w:val="0056516F"/>
    <w:rsid w:val="00574903"/>
    <w:rsid w:val="00583C71"/>
    <w:rsid w:val="00586B4B"/>
    <w:rsid w:val="005A069F"/>
    <w:rsid w:val="005A298F"/>
    <w:rsid w:val="005D2529"/>
    <w:rsid w:val="005D45C7"/>
    <w:rsid w:val="005D4F97"/>
    <w:rsid w:val="005D7B7D"/>
    <w:rsid w:val="005E706E"/>
    <w:rsid w:val="005F7D75"/>
    <w:rsid w:val="006235FF"/>
    <w:rsid w:val="00653252"/>
    <w:rsid w:val="006666C0"/>
    <w:rsid w:val="0068327D"/>
    <w:rsid w:val="00685E3D"/>
    <w:rsid w:val="00687857"/>
    <w:rsid w:val="006D5B04"/>
    <w:rsid w:val="006E0B05"/>
    <w:rsid w:val="0071028C"/>
    <w:rsid w:val="00717FD5"/>
    <w:rsid w:val="007257BA"/>
    <w:rsid w:val="007559AE"/>
    <w:rsid w:val="00787CA3"/>
    <w:rsid w:val="0079422A"/>
    <w:rsid w:val="007A6668"/>
    <w:rsid w:val="007B1E57"/>
    <w:rsid w:val="007E556F"/>
    <w:rsid w:val="0081330B"/>
    <w:rsid w:val="00825F9D"/>
    <w:rsid w:val="00845F3F"/>
    <w:rsid w:val="00847397"/>
    <w:rsid w:val="00861D0D"/>
    <w:rsid w:val="00872019"/>
    <w:rsid w:val="008942F8"/>
    <w:rsid w:val="008B3C77"/>
    <w:rsid w:val="008C3288"/>
    <w:rsid w:val="00905305"/>
    <w:rsid w:val="009222EB"/>
    <w:rsid w:val="009577EA"/>
    <w:rsid w:val="00976A8A"/>
    <w:rsid w:val="00976B1E"/>
    <w:rsid w:val="009A0F35"/>
    <w:rsid w:val="009D7447"/>
    <w:rsid w:val="009E6523"/>
    <w:rsid w:val="00A05AA0"/>
    <w:rsid w:val="00A1008C"/>
    <w:rsid w:val="00A673A7"/>
    <w:rsid w:val="00A90ECB"/>
    <w:rsid w:val="00A911E7"/>
    <w:rsid w:val="00A9747D"/>
    <w:rsid w:val="00AA33E3"/>
    <w:rsid w:val="00AC2057"/>
    <w:rsid w:val="00AE10B7"/>
    <w:rsid w:val="00B234E2"/>
    <w:rsid w:val="00B343FD"/>
    <w:rsid w:val="00B508AF"/>
    <w:rsid w:val="00B521C9"/>
    <w:rsid w:val="00B77A16"/>
    <w:rsid w:val="00B87D72"/>
    <w:rsid w:val="00B947AA"/>
    <w:rsid w:val="00B95296"/>
    <w:rsid w:val="00BA0167"/>
    <w:rsid w:val="00BA4F86"/>
    <w:rsid w:val="00BC2E6A"/>
    <w:rsid w:val="00BD6B35"/>
    <w:rsid w:val="00BE423D"/>
    <w:rsid w:val="00BE4999"/>
    <w:rsid w:val="00BF7483"/>
    <w:rsid w:val="00C336DD"/>
    <w:rsid w:val="00C4180C"/>
    <w:rsid w:val="00C460BE"/>
    <w:rsid w:val="00C50A1A"/>
    <w:rsid w:val="00C52DF3"/>
    <w:rsid w:val="00CC7769"/>
    <w:rsid w:val="00CD0383"/>
    <w:rsid w:val="00CE43FE"/>
    <w:rsid w:val="00CF1909"/>
    <w:rsid w:val="00CF2C83"/>
    <w:rsid w:val="00D0058D"/>
    <w:rsid w:val="00D20DBC"/>
    <w:rsid w:val="00D261B4"/>
    <w:rsid w:val="00D618B2"/>
    <w:rsid w:val="00D65F7F"/>
    <w:rsid w:val="00D669A5"/>
    <w:rsid w:val="00D73D0C"/>
    <w:rsid w:val="00D951AF"/>
    <w:rsid w:val="00D953ED"/>
    <w:rsid w:val="00DC6A19"/>
    <w:rsid w:val="00DD2093"/>
    <w:rsid w:val="00DF2DDC"/>
    <w:rsid w:val="00E072AE"/>
    <w:rsid w:val="00E12E25"/>
    <w:rsid w:val="00E40068"/>
    <w:rsid w:val="00E4630E"/>
    <w:rsid w:val="00EA22CC"/>
    <w:rsid w:val="00EA4A85"/>
    <w:rsid w:val="00EB6A75"/>
    <w:rsid w:val="00F24D72"/>
    <w:rsid w:val="00F277C9"/>
    <w:rsid w:val="00F72955"/>
    <w:rsid w:val="00F836F8"/>
    <w:rsid w:val="00F94569"/>
    <w:rsid w:val="00FA1167"/>
    <w:rsid w:val="00FA2013"/>
    <w:rsid w:val="00FC5ACB"/>
    <w:rsid w:val="00FC6EFB"/>
    <w:rsid w:val="1D01E0D5"/>
    <w:rsid w:val="1D9FAAEE"/>
    <w:rsid w:val="22043BD6"/>
    <w:rsid w:val="542EC8AF"/>
    <w:rsid w:val="7A57B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ECFC2A8"/>
  <w15:chartTrackingRefBased/>
  <w15:docId w15:val="{18629B2F-173A-9843-AC15-A928C1C3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1">
    <w:name w:val="heading 1"/>
    <w:basedOn w:val="Normal"/>
    <w:next w:val="BodyText"/>
    <w:qFormat/>
    <w:pPr>
      <w:numPr>
        <w:numId w:val="1"/>
      </w:numPr>
      <w:spacing w:before="280" w:after="280" w:line="240" w:lineRule="auto"/>
      <w:jc w:val="center"/>
      <w:outlineLvl w:val="0"/>
    </w:pPr>
    <w:rPr>
      <w:rFonts w:ascii="Arial" w:eastAsia="Times New Roman" w:hAnsi="Arial" w:cs="Arial"/>
      <w:b/>
      <w:bCs/>
      <w:kern w:val="2"/>
      <w:sz w:val="36"/>
      <w:szCs w:val="36"/>
      <w:lang w:val="x-none"/>
    </w:rPr>
  </w:style>
  <w:style w:type="paragraph" w:styleId="Heading2">
    <w:name w:val="heading 2"/>
    <w:basedOn w:val="Normal"/>
    <w:next w:val="BodyText"/>
    <w:qFormat/>
    <w:pPr>
      <w:numPr>
        <w:ilvl w:val="1"/>
        <w:numId w:val="1"/>
      </w:numPr>
      <w:spacing w:before="280" w:after="280" w:line="240" w:lineRule="auto"/>
      <w:outlineLvl w:val="1"/>
    </w:pPr>
    <w:rPr>
      <w:rFonts w:ascii="Arial" w:eastAsia="Times New Roman" w:hAnsi="Arial" w:cs="Arial"/>
      <w:b/>
      <w:bCs/>
      <w:sz w:val="36"/>
      <w:szCs w:val="36"/>
      <w:lang w:val="x-none"/>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Cambria"/>
      <w:b/>
      <w:bCs/>
      <w:sz w:val="32"/>
      <w:szCs w:val="32"/>
      <w:lang w:val="x-none"/>
    </w:rPr>
  </w:style>
  <w:style w:type="paragraph" w:styleId="Heading4">
    <w:name w:val="heading 4"/>
    <w:basedOn w:val="Normal"/>
    <w:next w:val="Normal"/>
    <w:qFormat/>
    <w:pPr>
      <w:keepNext/>
      <w:keepLines/>
      <w:numPr>
        <w:ilvl w:val="3"/>
        <w:numId w:val="1"/>
      </w:numPr>
      <w:spacing w:before="200" w:after="0"/>
      <w:outlineLvl w:val="3"/>
    </w:pPr>
    <w:rPr>
      <w:rFonts w:ascii="Arial" w:eastAsia="Times New Roman" w:hAnsi="Arial" w:cs="Arial"/>
      <w:b/>
      <w:bCs/>
      <w:iCs/>
      <w:color w:val="000000"/>
      <w:sz w:val="32"/>
      <w:szCs w:val="24"/>
      <w:lang w:val="x-none"/>
    </w:rPr>
  </w:style>
  <w:style w:type="paragraph" w:styleId="Heading5">
    <w:name w:val="heading 5"/>
    <w:basedOn w:val="Heading4"/>
    <w:next w:val="Normal"/>
    <w:qFormat/>
    <w:pPr>
      <w:numPr>
        <w:ilvl w:val="4"/>
      </w:num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Times New Roman" w:hint="default"/>
      <w:sz w:val="20"/>
    </w:rPr>
  </w:style>
  <w:style w:type="character" w:customStyle="1" w:styleId="WW8Num1z2">
    <w:name w:val="WW8Num1z2"/>
    <w:rPr>
      <w:rFonts w:ascii="Wingdings" w:hAnsi="Wingdings" w:cs="Wingdings" w:hint="default"/>
      <w:sz w:val="20"/>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2">
    <w:name w:val="WW8Num21z2"/>
    <w:rPr>
      <w:rFonts w:ascii="Wingdings" w:hAnsi="Wingdings" w:cs="Wingdings" w:hint="default"/>
    </w:rPr>
  </w:style>
  <w:style w:type="character" w:customStyle="1" w:styleId="WW8Num21z4">
    <w:name w:val="WW8Num21z4"/>
    <w:rPr>
      <w:rFonts w:ascii="Courier New" w:hAnsi="Courier New" w:cs="Courier New" w:hint="default"/>
    </w:rPr>
  </w:style>
  <w:style w:type="character" w:customStyle="1" w:styleId="WW8Num23z0">
    <w:name w:val="WW8Num23z0"/>
    <w:rPr>
      <w:rFont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sz w:val="18"/>
    </w:rPr>
  </w:style>
  <w:style w:type="character" w:customStyle="1" w:styleId="WW8Num34z0">
    <w:name w:val="WW8Num34z0"/>
    <w:rPr>
      <w:rFonts w:ascii="Symbol" w:hAnsi="Symbol" w:cs="Symbol" w:hint="default"/>
      <w:sz w:val="20"/>
    </w:rPr>
  </w:style>
  <w:style w:type="character" w:customStyle="1" w:styleId="WW8Num34z2">
    <w:name w:val="WW8Num34z2"/>
    <w:rPr>
      <w:rFonts w:ascii="Wingdings" w:hAnsi="Wingdings" w:cs="Wingdings" w:hint="default"/>
      <w:sz w:val="20"/>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DefaultParagraphFont1">
    <w:name w:val="Default Paragraph Font1"/>
  </w:style>
  <w:style w:type="character" w:customStyle="1" w:styleId="Heading1Char">
    <w:name w:val="Heading 1 Char"/>
    <w:rPr>
      <w:rFonts w:ascii="Arial" w:eastAsia="Times New Roman" w:hAnsi="Arial" w:cs="Arial"/>
      <w:b/>
      <w:bCs/>
      <w:kern w:val="2"/>
      <w:sz w:val="36"/>
      <w:szCs w:val="36"/>
    </w:rPr>
  </w:style>
  <w:style w:type="character" w:customStyle="1" w:styleId="Heading2Char">
    <w:name w:val="Heading 2 Char"/>
    <w:rPr>
      <w:rFonts w:ascii="Arial" w:eastAsia="Times New Roman" w:hAnsi="Arial" w:cs="Arial"/>
      <w:b/>
      <w:bCs/>
      <w:sz w:val="36"/>
      <w:szCs w:val="36"/>
    </w:rPr>
  </w:style>
  <w:style w:type="character" w:styleId="Hyperlink">
    <w:name w:val="Hyperlink"/>
    <w:rPr>
      <w:color w:val="0000FF"/>
      <w:u w:val="single"/>
    </w:rPr>
  </w:style>
  <w:style w:type="character" w:customStyle="1" w:styleId="Heading3Char">
    <w:name w:val="Heading 3 Char"/>
    <w:rPr>
      <w:rFonts w:ascii="Cambria" w:eastAsia="Times New Roman" w:hAnsi="Cambria" w:cs="Cambria"/>
      <w:b/>
      <w:bCs/>
      <w:sz w:val="32"/>
      <w:szCs w:val="32"/>
    </w:rPr>
  </w:style>
  <w:style w:type="character" w:styleId="Strong">
    <w:name w:val="Strong"/>
    <w:qFormat/>
    <w:rPr>
      <w:b/>
      <w:bCs/>
    </w:rPr>
  </w:style>
  <w:style w:type="character" w:styleId="Emphasis">
    <w:name w:val="Emphasis"/>
    <w:qFormat/>
    <w:rPr>
      <w:i/>
      <w:iCs/>
    </w:rPr>
  </w:style>
  <w:style w:type="character" w:customStyle="1" w:styleId="HeaderChar">
    <w:name w:val="Header Char"/>
    <w:rPr>
      <w:sz w:val="22"/>
      <w:szCs w:val="22"/>
    </w:rPr>
  </w:style>
  <w:style w:type="character" w:customStyle="1" w:styleId="FooterChar">
    <w:name w:val="Footer Char"/>
    <w:rPr>
      <w:sz w:val="22"/>
      <w:szCs w:val="22"/>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sz w:val="18"/>
      <w:szCs w:val="18"/>
    </w:rPr>
  </w:style>
  <w:style w:type="character" w:customStyle="1" w:styleId="CommentReference1">
    <w:name w:val="Comment Reference1"/>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EndnoteTextChar">
    <w:name w:val="Endnote Text Char"/>
    <w:basedOn w:val="DefaultParagraphFont1"/>
  </w:style>
  <w:style w:type="character" w:customStyle="1" w:styleId="EndnoteCharacters">
    <w:name w:val="Endnote Characters"/>
    <w:rPr>
      <w:vertAlign w:val="superscript"/>
    </w:rPr>
  </w:style>
  <w:style w:type="character" w:customStyle="1" w:styleId="Heading4Char">
    <w:name w:val="Heading 4 Char"/>
    <w:rPr>
      <w:rFonts w:ascii="Arial" w:eastAsia="Times New Roman" w:hAnsi="Arial" w:cs="Arial"/>
      <w:b/>
      <w:bCs/>
      <w:iCs/>
      <w:color w:val="000000"/>
      <w:sz w:val="32"/>
      <w:szCs w:val="24"/>
    </w:rPr>
  </w:style>
  <w:style w:type="character" w:customStyle="1" w:styleId="Heading5Char">
    <w:name w:val="Heading 5 Char"/>
    <w:rPr>
      <w:rFonts w:ascii="Arial" w:eastAsia="Times New Roman" w:hAnsi="Arial" w:cs="Arial"/>
      <w:b/>
      <w:bCs/>
      <w:iCs/>
      <w:color w:val="000000"/>
      <w:sz w:val="28"/>
      <w:szCs w:val="28"/>
    </w:rPr>
  </w:style>
  <w:style w:type="character" w:styleId="HTMLCode">
    <w:name w:val="HTML Code"/>
    <w:rPr>
      <w:rFonts w:ascii="Courier New" w:eastAsia="Times New Roman" w:hAnsi="Courier New" w:cs="Courier New"/>
      <w:sz w:val="20"/>
      <w:szCs w:val="20"/>
    </w:rPr>
  </w:style>
  <w:style w:type="character" w:customStyle="1" w:styleId="DocumentMapChar">
    <w:name w:val="Document Map Char"/>
    <w:rPr>
      <w:rFonts w:ascii="Times New Roman" w:hAnsi="Times New Roman" w:cs="Times New Roman"/>
      <w:sz w:val="24"/>
      <w:szCs w:val="24"/>
    </w:rPr>
  </w:style>
  <w:style w:type="character" w:styleId="UnresolvedMention">
    <w:name w:val="Unresolved Mention"/>
    <w:rPr>
      <w:color w:val="605E5C"/>
      <w:shd w:val="clear" w:color="auto" w:fill="E1DFDD"/>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rPr>
      <w:lang w:val="x-none"/>
    </w:rPr>
  </w:style>
  <w:style w:type="paragraph" w:styleId="Footer">
    <w:name w:val="footer"/>
    <w:basedOn w:val="Normal"/>
    <w:rPr>
      <w:lang w:val="x-none"/>
    </w:rPr>
  </w:style>
  <w:style w:type="paragraph" w:styleId="BalloonText">
    <w:name w:val="Balloon Text"/>
    <w:basedOn w:val="Normal"/>
    <w:pPr>
      <w:spacing w:after="0" w:line="240" w:lineRule="auto"/>
    </w:pPr>
    <w:rPr>
      <w:rFonts w:ascii="Lucida Grande" w:hAnsi="Lucida Grande" w:cs="Lucida Grande"/>
      <w:sz w:val="18"/>
      <w:szCs w:val="18"/>
      <w:lang w:val="x-none"/>
    </w:rPr>
  </w:style>
  <w:style w:type="paragraph" w:customStyle="1" w:styleId="CommentText1">
    <w:name w:val="Comment Text1"/>
    <w:basedOn w:val="Normal"/>
    <w:rPr>
      <w:sz w:val="24"/>
      <w:szCs w:val="24"/>
      <w:lang w:val="x-none"/>
    </w:rPr>
  </w:style>
  <w:style w:type="paragraph" w:styleId="CommentSubject">
    <w:name w:val="annotation subject"/>
    <w:basedOn w:val="CommentText1"/>
    <w:next w:val="CommentText1"/>
    <w:rPr>
      <w:b/>
      <w:bCs/>
    </w:rPr>
  </w:style>
  <w:style w:type="paragraph" w:customStyle="1" w:styleId="MediumList2-Accent21">
    <w:name w:val="Medium List 2 - Accent 21"/>
    <w:pPr>
      <w:suppressAutoHyphens/>
    </w:pPr>
    <w:rPr>
      <w:rFonts w:ascii="Calibri" w:eastAsia="Calibri" w:hAnsi="Calibri"/>
      <w:sz w:val="22"/>
      <w:szCs w:val="22"/>
      <w:lang w:val="en-US" w:eastAsia="zh-CN"/>
    </w:rPr>
  </w:style>
  <w:style w:type="paragraph" w:customStyle="1" w:styleId="sctxt">
    <w:name w:val="sctxt"/>
    <w:basedOn w:val="Normal"/>
    <w:pPr>
      <w:spacing w:before="280" w:after="280" w:line="240" w:lineRule="auto"/>
    </w:pPr>
    <w:rPr>
      <w:rFonts w:ascii="Times New Roman" w:eastAsia="Times New Roman" w:hAnsi="Times New Roman"/>
      <w:sz w:val="24"/>
      <w:szCs w:val="24"/>
    </w:rPr>
  </w:style>
  <w:style w:type="paragraph" w:styleId="EndnoteText">
    <w:name w:val="endnote text"/>
    <w:basedOn w:val="Normal"/>
    <w:rPr>
      <w:sz w:val="20"/>
      <w:szCs w:val="20"/>
    </w:rPr>
  </w:style>
  <w:style w:type="paragraph" w:customStyle="1" w:styleId="prefix">
    <w:name w:val="prefix"/>
    <w:basedOn w:val="Normal"/>
    <w:pPr>
      <w:spacing w:before="280" w:after="280"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textAlignment w:val="baseline"/>
    </w:pPr>
    <w:rPr>
      <w:rFonts w:ascii="Times New Roman" w:eastAsia="Times New Roman" w:hAnsi="Times New Roman"/>
      <w:color w:val="000000"/>
      <w:sz w:val="18"/>
      <w:szCs w:val="18"/>
    </w:rPr>
  </w:style>
  <w:style w:type="paragraph" w:customStyle="1" w:styleId="MediumGrid1-Accent21">
    <w:name w:val="Medium Grid 1 - Accent 21"/>
    <w:basedOn w:val="Normal"/>
    <w:pPr>
      <w:ind w:left="720"/>
      <w:contextualSpacing/>
    </w:pPr>
  </w:style>
  <w:style w:type="paragraph" w:customStyle="1" w:styleId="GridTable5Dark-Accent11">
    <w:name w:val="Grid Table 5 Dark - Accent 11"/>
    <w:basedOn w:val="Heading1"/>
    <w:next w:val="Normal"/>
    <w:pPr>
      <w:keepNext/>
      <w:keepLines/>
      <w:numPr>
        <w:numId w:val="0"/>
      </w:numPr>
      <w:spacing w:before="480" w:after="0" w:line="276" w:lineRule="auto"/>
      <w:jc w:val="left"/>
      <w:outlineLvl w:val="9"/>
    </w:pPr>
    <w:rPr>
      <w:rFonts w:ascii="Calibri Light" w:hAnsi="Calibri Light" w:cs="Times New Roman"/>
      <w:color w:val="2E74B5"/>
      <w:kern w:val="0"/>
      <w:sz w:val="28"/>
      <w:szCs w:val="28"/>
    </w:rPr>
  </w:style>
  <w:style w:type="paragraph" w:styleId="TOC1">
    <w:name w:val="toc 1"/>
    <w:basedOn w:val="Normal"/>
    <w:next w:val="Normal"/>
    <w:pPr>
      <w:tabs>
        <w:tab w:val="right" w:leader="dot" w:pos="9350"/>
      </w:tabs>
      <w:spacing w:after="180"/>
    </w:pPr>
    <w:rPr>
      <w:rFonts w:ascii="Arial" w:hAnsi="Arial" w:cs="Arial"/>
      <w:lang w:val="en-GB" w:eastAsia="en-GB"/>
    </w:rPr>
  </w:style>
  <w:style w:type="paragraph" w:styleId="TOC2">
    <w:name w:val="toc 2"/>
    <w:basedOn w:val="Normal"/>
    <w:next w:val="Normal"/>
    <w:pPr>
      <w:tabs>
        <w:tab w:val="right" w:leader="dot" w:pos="9350"/>
      </w:tabs>
      <w:spacing w:after="100"/>
      <w:ind w:left="220"/>
    </w:pPr>
  </w:style>
  <w:style w:type="paragraph" w:styleId="TOC3">
    <w:name w:val="toc 3"/>
    <w:basedOn w:val="Normal"/>
    <w:next w:val="Normal"/>
    <w:pPr>
      <w:spacing w:after="100"/>
      <w:ind w:left="440"/>
    </w:pPr>
  </w:style>
  <w:style w:type="paragraph" w:customStyle="1" w:styleId="MediumList2-Accent22">
    <w:name w:val="Medium List 2 - Accent 22"/>
    <w:pPr>
      <w:suppressAutoHyphens/>
    </w:pPr>
    <w:rPr>
      <w:rFonts w:ascii="Calibri" w:eastAsia="Calibri" w:hAnsi="Calibri"/>
      <w:sz w:val="22"/>
      <w:szCs w:val="22"/>
      <w:lang w:val="en-US" w:eastAsia="zh-CN"/>
    </w:rPr>
  </w:style>
  <w:style w:type="paragraph" w:customStyle="1" w:styleId="DocumentMap1">
    <w:name w:val="Document Map1"/>
    <w:basedOn w:val="Normal"/>
    <w:pPr>
      <w:spacing w:after="0" w:line="240" w:lineRule="auto"/>
    </w:pPr>
    <w:rPr>
      <w:rFonts w:ascii="Times New Roman" w:hAnsi="Times New Roman"/>
      <w:sz w:val="24"/>
      <w:szCs w:val="24"/>
      <w:lang w:val="x-none"/>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
    <w:name w:val="Colorful Shading - Accent 1"/>
    <w:pPr>
      <w:suppressAutoHyphens/>
    </w:pPr>
    <w:rPr>
      <w:rFonts w:ascii="Calibri" w:eastAsia="Calibri" w:hAnsi="Calibri"/>
      <w:sz w:val="22"/>
      <w:szCs w:val="22"/>
      <w:lang w:val="en-US" w:eastAsia="zh-CN"/>
    </w:rPr>
  </w:style>
  <w:style w:type="paragraph" w:styleId="Revision">
    <w:name w:val="Revision"/>
    <w:pPr>
      <w:suppressAutoHyphens/>
    </w:pPr>
    <w:rPr>
      <w:rFonts w:ascii="Calibri" w:eastAsia="Calibri" w:hAnsi="Calibri"/>
      <w:sz w:val="22"/>
      <w:szCs w:val="22"/>
      <w:lang w:val="en-US" w:eastAsia="zh-CN"/>
    </w:rPr>
  </w:style>
  <w:style w:type="paragraph" w:styleId="ListParagraph">
    <w:name w:val="List Paragraph"/>
    <w:basedOn w:val="Normal"/>
    <w:qFormat/>
    <w:pPr>
      <w:spacing w:after="0" w:line="240" w:lineRule="auto"/>
      <w:ind w:left="720"/>
    </w:pPr>
    <w:rPr>
      <w:rFonts w:cs="Calibri"/>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BE423D"/>
    <w:rPr>
      <w:sz w:val="16"/>
      <w:szCs w:val="16"/>
    </w:rPr>
  </w:style>
  <w:style w:type="paragraph" w:styleId="CommentText">
    <w:name w:val="annotation text"/>
    <w:basedOn w:val="Normal"/>
    <w:link w:val="CommentTextChar1"/>
    <w:uiPriority w:val="99"/>
    <w:semiHidden/>
    <w:unhideWhenUsed/>
    <w:rsid w:val="00BE423D"/>
    <w:pPr>
      <w:spacing w:line="240" w:lineRule="auto"/>
    </w:pPr>
    <w:rPr>
      <w:sz w:val="20"/>
      <w:szCs w:val="20"/>
    </w:rPr>
  </w:style>
  <w:style w:type="character" w:customStyle="1" w:styleId="CommentTextChar1">
    <w:name w:val="Comment Text Char1"/>
    <w:basedOn w:val="DefaultParagraphFont"/>
    <w:link w:val="CommentText"/>
    <w:uiPriority w:val="99"/>
    <w:semiHidden/>
    <w:rsid w:val="00BE423D"/>
    <w:rPr>
      <w:rFonts w:ascii="Calibri" w:eastAsia="Calibri" w:hAnsi="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63" Type="http://schemas.openxmlformats.org/officeDocument/2006/relationships/hyperlink" Target="https://www.w3.org/TR/WCAG22/" TargetMode="External"/><Relationship Id="rId68" Type="http://schemas.openxmlformats.org/officeDocument/2006/relationships/hyperlink" Target="http://www.w3.org/TR/WCAG20/" TargetMode="External"/><Relationship Id="rId16" Type="http://schemas.openxmlformats.org/officeDocument/2006/relationships/hyperlink" Target="http://www.w3.org/TR/WCAG20/" TargetMode="External"/><Relationship Id="rId11" Type="http://schemas.openxmlformats.org/officeDocument/2006/relationships/hyperlink" Target="https://www.w3.org/TR/WCAG21" TargetMode="External"/><Relationship Id="rId24"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s://www.w3.org/TR/WCAG22/" TargetMode="External"/><Relationship Id="rId45" Type="http://schemas.openxmlformats.org/officeDocument/2006/relationships/hyperlink" Target="https://www.w3.org/WAI/WCAG20/errata/" TargetMode="External"/><Relationship Id="rId53" Type="http://schemas.openxmlformats.org/officeDocument/2006/relationships/hyperlink" Target="http://www.w3.org/TR/WCAG20/" TargetMode="External"/><Relationship Id="rId58" Type="http://schemas.openxmlformats.org/officeDocument/2006/relationships/hyperlink" Target="https://www.w3.org/TR/WCAG21/" TargetMode="External"/><Relationship Id="rId66" Type="http://schemas.openxmlformats.org/officeDocument/2006/relationships/hyperlink" Target="http://www.w3.org/TR/WCAG20/" TargetMode="External"/><Relationship Id="rId74" Type="http://schemas.openxmlformats.org/officeDocument/2006/relationships/footer" Target="footer2.xml"/><Relationship Id="rId5" Type="http://schemas.openxmlformats.org/officeDocument/2006/relationships/styles" Target="styles.xml"/><Relationship Id="rId61" Type="http://schemas.openxmlformats.org/officeDocument/2006/relationships/hyperlink" Target="http://www.w3.org/TR/WCAG20/"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s://www.w3.org/TR/WCAG21/" TargetMode="External"/><Relationship Id="rId43" Type="http://schemas.openxmlformats.org/officeDocument/2006/relationships/hyperlink" Target="https://www.w3.org/TR/WCAG22/" TargetMode="External"/><Relationship Id="rId48" Type="http://schemas.openxmlformats.org/officeDocument/2006/relationships/hyperlink" Target="http://www.w3.org/TR/WCAG20/" TargetMode="External"/><Relationship Id="rId56" Type="http://schemas.openxmlformats.org/officeDocument/2006/relationships/hyperlink" Target="https://www.w3.org/TR/WCAG21/" TargetMode="External"/><Relationship Id="rId64" Type="http://schemas.openxmlformats.org/officeDocument/2006/relationships/hyperlink" Target="https://www.w3.org/TR/WCAG22/" TargetMode="External"/><Relationship Id="rId69" Type="http://schemas.openxmlformats.org/officeDocument/2006/relationships/hyperlink" Target="http://www.w3.org/TR/WCAG20/"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w3.org/TR/WCAG21/"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w3.org/TR/WCAG22/" TargetMode="External"/><Relationship Id="rId17" Type="http://schemas.openxmlformats.org/officeDocument/2006/relationships/hyperlink" Target="http://www.w3.org/TR/WCAG20/" TargetMode="External"/><Relationship Id="rId25" Type="http://schemas.openxmlformats.org/officeDocument/2006/relationships/hyperlink" Target="https://www.w3.org/TR/WCAG21/" TargetMode="External"/><Relationship Id="rId33" Type="http://schemas.openxmlformats.org/officeDocument/2006/relationships/hyperlink" Target="https://www.w3.org/TR/WCAG21/" TargetMode="External"/><Relationship Id="rId38" Type="http://schemas.openxmlformats.org/officeDocument/2006/relationships/hyperlink" Target="http://www.w3.org/TR/WCAG20/" TargetMode="External"/><Relationship Id="rId46" Type="http://schemas.openxmlformats.org/officeDocument/2006/relationships/hyperlink" Target="https://www.w3.org/WAI/WCAG21/errata/" TargetMode="External"/><Relationship Id="rId59" Type="http://schemas.openxmlformats.org/officeDocument/2006/relationships/hyperlink" Target="http://www.w3.org/TR/WCAG20/" TargetMode="External"/><Relationship Id="rId67"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www.w3.org/TR/WCAG20/" TargetMode="External"/><Relationship Id="rId62" Type="http://schemas.openxmlformats.org/officeDocument/2006/relationships/hyperlink" Target="https://www.w3.org/TR/WCAG22/" TargetMode="External"/><Relationship Id="rId70" Type="http://schemas.openxmlformats.org/officeDocument/2006/relationships/hyperlink" Target="https://www.w3.org/TR/WCAG22/"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s://www.w3.org/TR/WCAG21/" TargetMode="External"/><Relationship Id="rId49" Type="http://schemas.openxmlformats.org/officeDocument/2006/relationships/hyperlink" Target="http://www.w3.org/TR/WCAG20/" TargetMode="External"/><Relationship Id="rId57" Type="http://schemas.openxmlformats.org/officeDocument/2006/relationships/hyperlink" Target="https://www.w3.org/TR/WCAG21/" TargetMode="External"/><Relationship Id="rId10" Type="http://schemas.openxmlformats.org/officeDocument/2006/relationships/hyperlink" Target="http://www.w3.org/TR/2008/REC-WCAG20-20081211"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 Id="rId34" Type="http://schemas.openxmlformats.org/officeDocument/2006/relationships/hyperlink" Target="https://www.w3.org/TR/WCAG21/" TargetMode="External"/><Relationship Id="rId50" Type="http://schemas.openxmlformats.org/officeDocument/2006/relationships/hyperlink" Target="https://www.w3.org/TR/WCAG21/" TargetMode="External"/><Relationship Id="rId55" Type="http://schemas.openxmlformats.org/officeDocument/2006/relationships/hyperlink" Target="https://www.w3.org/TR/WCAG21/" TargetMode="External"/><Relationship Id="rId76" Type="http://schemas.openxmlformats.org/officeDocument/2006/relationships/footer" Target="footer3.xml"/><Relationship Id="rId7" Type="http://schemas.openxmlformats.org/officeDocument/2006/relationships/webSettings" Target="webSettings.xml"/><Relationship Id="rId71" Type="http://schemas.openxmlformats.org/officeDocument/2006/relationships/hyperlink" Target="https://www.w3.org/TR/WCAG21/" TargetMode="External"/><Relationship Id="rId2" Type="http://schemas.openxmlformats.org/officeDocument/2006/relationships/customXml" Target="../customXml/item2.xml"/><Relationship Id="rId29"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6dcf9b9-f409-431f-af51-841b168b1d45">
      <Terms xmlns="http://schemas.microsoft.com/office/infopath/2007/PartnerControls"/>
    </lcf76f155ced4ddcb4097134ff3c332f>
    <TaxCatchAll xmlns="db2251fd-9fb3-45ff-8d4e-60a325a0cb15" xsi:nil="true"/>
    <SharedWithUsers xmlns="db2251fd-9fb3-45ff-8d4e-60a325a0cb15">
      <UserInfo>
        <DisplayName>Sharon F</DisplayName>
        <AccountId>4309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8" ma:contentTypeDescription="Create a new document." ma:contentTypeScope="" ma:versionID="22e62a22e574d25413ae995835e60333">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0ccf9500576cc7290ac13b92881fb3e0"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3D582-DB7E-44A8-B320-604FD364F400}">
  <ds:schemaRefs>
    <ds:schemaRef ds:uri="http://schemas.microsoft.com/sharepoint/v3/contenttype/forms"/>
  </ds:schemaRefs>
</ds:datastoreItem>
</file>

<file path=customXml/itemProps2.xml><?xml version="1.0" encoding="utf-8"?>
<ds:datastoreItem xmlns:ds="http://schemas.openxmlformats.org/officeDocument/2006/customXml" ds:itemID="{C6C8C642-79CF-4732-B08B-4B1CC42DC92D}">
  <ds:schemaRefs>
    <ds:schemaRef ds:uri="http://schemas.microsoft.com/office/2006/metadata/properties"/>
    <ds:schemaRef ds:uri="http://schemas.microsoft.com/office/infopath/2007/PartnerControls"/>
    <ds:schemaRef ds:uri="66dcf9b9-f409-431f-af51-841b168b1d45"/>
    <ds:schemaRef ds:uri="db2251fd-9fb3-45ff-8d4e-60a325a0cb15"/>
  </ds:schemaRefs>
</ds:datastoreItem>
</file>

<file path=customXml/itemProps3.xml><?xml version="1.0" encoding="utf-8"?>
<ds:datastoreItem xmlns:ds="http://schemas.openxmlformats.org/officeDocument/2006/customXml" ds:itemID="{702E398E-E2FC-4490-89C6-E35D84D51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d42abb-dfda-43f0-9120-b18e6e86169d}" enabled="0" method="" siteId="{fad42abb-dfda-43f0-9120-b18e6e86169d}"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7</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mvandooz</dc:creator>
  <cp:keywords/>
  <cp:lastModifiedBy>Mikey H</cp:lastModifiedBy>
  <cp:revision>19</cp:revision>
  <cp:lastPrinted>2017-06-09T13:26:00Z</cp:lastPrinted>
  <dcterms:created xsi:type="dcterms:W3CDTF">2024-06-07T11:41:00Z</dcterms:created>
  <dcterms:modified xsi:type="dcterms:W3CDTF">2024-07-18T08:30:00Z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y fmtid="{D5CDD505-2E9C-101B-9397-08002B2CF9AE}" pid="4" name="ContentTypeId">
    <vt:lpwstr>0x01010078DEAEFA835F6E48B8B4AC3C4BC7050C</vt:lpwstr>
  </property>
  <property fmtid="{D5CDD505-2E9C-101B-9397-08002B2CF9AE}" pid="5" name="MediaServiceImageTags">
    <vt:lpwstr/>
  </property>
</Properties>
</file>